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AME"/>
        <w:tblW w:w="0" w:type="auto"/>
        <w:tblCellSpacing w:w="0" w:type="dxa"/>
        <w:shd w:val="clear" w:color="auto" w:fill="084B81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"/>
        <w:gridCol w:w="11902"/>
      </w:tblGrid>
      <w:tr w:rsidR="00691FD0" w14:paraId="6C4C8B8C" w14:textId="77777777">
        <w:trPr>
          <w:tblCellSpacing w:w="0" w:type="dxa"/>
        </w:trPr>
        <w:tc>
          <w:tcPr>
            <w:tcW w:w="4" w:type="dxa"/>
            <w:shd w:val="clear" w:color="auto" w:fill="084B8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4C8B82" w14:textId="77777777" w:rsidR="00691FD0" w:rsidRDefault="00691FD0">
            <w:pPr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</w:p>
        </w:tc>
        <w:tc>
          <w:tcPr>
            <w:tcW w:w="11902" w:type="dxa"/>
            <w:shd w:val="clear" w:color="auto" w:fill="2C806F"/>
            <w:tcMar>
              <w:top w:w="500" w:type="dxa"/>
              <w:left w:w="0" w:type="dxa"/>
              <w:bottom w:w="100" w:type="dxa"/>
              <w:right w:w="0" w:type="dxa"/>
            </w:tcMar>
            <w:hideMark/>
          </w:tcPr>
          <w:p w14:paraId="6C4C8B83" w14:textId="77777777" w:rsidR="00691FD0" w:rsidRDefault="00DA44F8">
            <w:pPr>
              <w:pStyle w:val="gap-btn-hidden"/>
              <w:spacing w:line="1125" w:lineRule="atLeast"/>
              <w:jc w:val="center"/>
              <w:rPr>
                <w:rStyle w:val="divPARAGRAPHNAMEdiv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  <w:shd w:val="clear" w:color="auto" w:fill="auto"/>
              </w:rPr>
            </w:pPr>
            <w:r>
              <w:rPr>
                <w:rStyle w:val="divPARAGRAPHNAMEdiv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  <w:shd w:val="clear" w:color="auto" w:fill="auto"/>
              </w:rPr>
              <w:t> </w:t>
            </w:r>
          </w:p>
          <w:tbl>
            <w:tblPr>
              <w:tblStyle w:val="nametable"/>
              <w:tblW w:w="0" w:type="auto"/>
              <w:tblCellSpacing w:w="0" w:type="dxa"/>
              <w:tblLayout w:type="fixed"/>
              <w:tblCellMar>
                <w:left w:w="0" w:type="dxa"/>
                <w:bottom w:w="2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331"/>
              <w:gridCol w:w="3240"/>
              <w:gridCol w:w="4331"/>
            </w:tblGrid>
            <w:tr w:rsidR="00691FD0" w14:paraId="6C4C8B88" w14:textId="77777777">
              <w:trPr>
                <w:tblCellSpacing w:w="0" w:type="dxa"/>
                <w:hidden/>
              </w:trPr>
              <w:tc>
                <w:tcPr>
                  <w:tcW w:w="4331" w:type="dxa"/>
                  <w:shd w:val="clear" w:color="auto" w:fill="2C806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4C8B84" w14:textId="77777777" w:rsidR="00691FD0" w:rsidRDefault="00691FD0">
                  <w:pPr>
                    <w:rPr>
                      <w:rStyle w:val="divPARAGRAPHNAMEdiv"/>
                      <w:rFonts w:ascii="Century Gothic" w:eastAsia="Century Gothic" w:hAnsi="Century Gothic" w:cs="Century Gothic"/>
                      <w:b/>
                      <w:bCs/>
                      <w:vanish/>
                      <w:color w:val="FFFFFF"/>
                      <w:sz w:val="96"/>
                      <w:szCs w:val="96"/>
                      <w:shd w:val="clear" w:color="auto" w:fill="auto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12" w:space="0" w:color="E3D7DA"/>
                  </w:tcBorders>
                  <w:shd w:val="clear" w:color="auto" w:fill="2C806F"/>
                  <w:tcMar>
                    <w:top w:w="0" w:type="dxa"/>
                    <w:left w:w="0" w:type="dxa"/>
                    <w:bottom w:w="240" w:type="dxa"/>
                    <w:right w:w="0" w:type="dxa"/>
                  </w:tcMar>
                  <w:hideMark/>
                </w:tcPr>
                <w:p w14:paraId="6C4C8B85" w14:textId="77777777" w:rsidR="00691FD0" w:rsidRDefault="00DA44F8">
                  <w:pPr>
                    <w:pStyle w:val="div"/>
                    <w:spacing w:line="20" w:lineRule="atLeast"/>
                    <w:jc w:val="center"/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</w:pPr>
                  <w:r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  <w:t> </w:t>
                  </w:r>
                </w:p>
                <w:p w14:paraId="6C4C8B86" w14:textId="77777777" w:rsidR="00691FD0" w:rsidRDefault="00691FD0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textAlignment w:val="auto"/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</w:pPr>
                </w:p>
              </w:tc>
              <w:tc>
                <w:tcPr>
                  <w:tcW w:w="4331" w:type="dxa"/>
                  <w:shd w:val="clear" w:color="auto" w:fill="2C806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C4C8B87" w14:textId="77777777" w:rsidR="00691FD0" w:rsidRDefault="00691FD0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textAlignment w:val="auto"/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</w:pPr>
                </w:p>
              </w:tc>
            </w:tr>
          </w:tbl>
          <w:p w14:paraId="6C4C8B89" w14:textId="77777777" w:rsidR="00691FD0" w:rsidRDefault="00DA44F8">
            <w:pPr>
              <w:pStyle w:val="divdocumentdivinnername"/>
              <w:spacing w:line="1125" w:lineRule="atLeast"/>
              <w:ind w:left="840" w:right="840"/>
              <w:jc w:val="center"/>
              <w:rPr>
                <w:rStyle w:val="divPARAGRAPHNAMEdiv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</w:rPr>
              <w:t>IBTISAM ALI</w:t>
            </w:r>
            <w:r>
              <w:rPr>
                <w:rStyle w:val="divPARAGRAPHNAMEdiv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</w:rPr>
              <w:t>SYED</w:t>
            </w:r>
          </w:p>
          <w:p w14:paraId="6C4C8B8A" w14:textId="364B5174" w:rsidR="00691FD0" w:rsidRDefault="00B55EE2">
            <w:pPr>
              <w:pStyle w:val="div"/>
              <w:spacing w:line="380" w:lineRule="atLeast"/>
              <w:ind w:left="840" w:right="840"/>
              <w:jc w:val="center"/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Quinton, Birmingham </w:t>
            </w:r>
            <w:r w:rsidR="00DA44F8"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,</w:t>
            </w:r>
            <w:r w:rsidR="00DE4302"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B32</w:t>
            </w:r>
            <w:r w:rsidR="00DA44F8"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</w:t>
            </w:r>
            <w:r w:rsidR="00DE4302"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1QY</w:t>
            </w:r>
            <w:r w:rsidR="00DA44F8"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r w:rsidR="00DA44F8">
              <w:rPr>
                <w:rStyle w:val="sprtr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  |  </w:t>
            </w:r>
            <w:r w:rsidR="00DA44F8"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r w:rsidR="00DA44F8"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+447466655364</w:t>
            </w:r>
            <w:r w:rsidR="00DA44F8">
              <w:rPr>
                <w:rStyle w:val="sprtr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 |  </w:t>
            </w:r>
            <w:r w:rsidR="00DA44F8"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r w:rsidR="00DA44F8"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ali.ibtisam25@icloud.com</w:t>
            </w:r>
            <w:r w:rsidR="00DA44F8"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</w:p>
          <w:p w14:paraId="6C4C8B8B" w14:textId="77777777" w:rsidR="00691FD0" w:rsidRDefault="00691FD0" w:rsidP="004E0CF6">
            <w:pPr>
              <w:pStyle w:val="div"/>
              <w:spacing w:line="100" w:lineRule="exact"/>
              <w:ind w:right="840"/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shd w:val="clear" w:color="auto" w:fill="auto"/>
              </w:rPr>
            </w:pPr>
          </w:p>
        </w:tc>
      </w:tr>
    </w:tbl>
    <w:p w14:paraId="6C4C8B8D" w14:textId="77777777" w:rsidR="00691FD0" w:rsidRDefault="00691FD0">
      <w:pPr>
        <w:rPr>
          <w:vanish/>
        </w:rPr>
        <w:sectPr w:rsidR="00691FD0">
          <w:headerReference w:type="default" r:id="rId7"/>
          <w:footerReference w:type="default" r:id="rId8"/>
          <w:pgSz w:w="11906" w:h="16838"/>
          <w:pgMar w:top="0" w:right="840" w:bottom="400" w:left="0" w:header="0" w:footer="0" w:gutter="0"/>
          <w:cols w:space="720"/>
        </w:sectPr>
      </w:pPr>
    </w:p>
    <w:p w14:paraId="6C4C8B8E" w14:textId="77777777" w:rsidR="00691FD0" w:rsidRDefault="00691FD0">
      <w:pPr>
        <w:rPr>
          <w:vanish/>
        </w:rPr>
      </w:pPr>
    </w:p>
    <w:p w14:paraId="6C4C8B8F" w14:textId="77777777" w:rsidR="00691FD0" w:rsidRDefault="00691FD0">
      <w:pPr>
        <w:rPr>
          <w:vanish/>
        </w:rPr>
      </w:pPr>
    </w:p>
    <w:tbl>
      <w:tblPr>
        <w:tblStyle w:val="displaytable"/>
        <w:tblW w:w="160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691FD0" w14:paraId="6C4C8B91" w14:textId="77777777">
        <w:trPr>
          <w:tblCellSpacing w:w="0" w:type="dxa"/>
        </w:trPr>
        <w:tc>
          <w:tcPr>
            <w:tcW w:w="1600" w:type="dxa"/>
            <w:tcMar>
              <w:top w:w="38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4C8B90" w14:textId="77777777" w:rsidR="00691FD0" w:rsidRDefault="00DA44F8">
            <w:pPr>
              <w:pStyle w:val="topborder"/>
              <w:rPr>
                <w:rStyle w:val="divdocumentdivSECTIONCNTCdivsectionnotbtnlnkdisplaycell"/>
                <w:rFonts w:ascii="Century Gothic" w:eastAsia="Century Gothic" w:hAnsi="Century Gothic" w:cs="Century Gothic"/>
                <w:color w:val="231F20"/>
              </w:rPr>
            </w:pPr>
            <w:r>
              <w:rPr>
                <w:rStyle w:val="divdocumentdivSECTIONCNTCdivsectionnotbtnlnkdisplaycell"/>
                <w:rFonts w:ascii="Century Gothic" w:eastAsia="Century Gothic" w:hAnsi="Century Gothic" w:cs="Century Gothic"/>
                <w:color w:val="231F20"/>
              </w:rPr>
              <w:t> </w:t>
            </w:r>
          </w:p>
        </w:tc>
      </w:tr>
    </w:tbl>
    <w:p w14:paraId="6C4C8B92" w14:textId="77777777" w:rsidR="00691FD0" w:rsidRDefault="00DA44F8">
      <w:pPr>
        <w:pStyle w:val="divdocumentdivsectiontitle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Professional Summary</w:t>
      </w:r>
    </w:p>
    <w:p w14:paraId="6C4C8B93" w14:textId="0FB18A4D" w:rsidR="00691FD0" w:rsidRDefault="00DA44F8">
      <w:pPr>
        <w:pStyle w:val="p"/>
        <w:spacing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To utilize my education, talent, leadership &amp; organizational abilities in project management executive position with a potential growth. Seeking to develop excellence in leadership &amp; enhance operational and communicational Skills that are vital for pursuing and enhance my capabilities in term of utilizing my </w:t>
      </w:r>
      <w:r w:rsidR="00E03EA7">
        <w:rPr>
          <w:rFonts w:ascii="Century Gothic" w:eastAsia="Century Gothic" w:hAnsi="Century Gothic" w:cs="Century Gothic"/>
          <w:color w:val="231F20"/>
          <w:sz w:val="18"/>
          <w:szCs w:val="18"/>
        </w:rPr>
        <w:t>management</w:t>
      </w:r>
      <w:r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experience</w:t>
      </w:r>
      <w:r>
        <w:rPr>
          <w:rFonts w:ascii="Century Gothic" w:eastAsia="Century Gothic" w:hAnsi="Century Gothic" w:cs="Century Gothic"/>
          <w:color w:val="231F20"/>
          <w:sz w:val="18"/>
          <w:szCs w:val="18"/>
        </w:rPr>
        <w:br/>
        <w:t>.</w:t>
      </w:r>
    </w:p>
    <w:tbl>
      <w:tblPr>
        <w:tblStyle w:val="displaytable"/>
        <w:tblW w:w="160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691FD0" w14:paraId="6C4C8B95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4C8B94" w14:textId="77777777" w:rsidR="00691FD0" w:rsidRDefault="00DA44F8">
            <w:pPr>
              <w:pStyle w:val="topborder"/>
              <w:rPr>
                <w:rStyle w:val="displaycell"/>
                <w:rFonts w:ascii="Century Gothic" w:eastAsia="Century Gothic" w:hAnsi="Century Gothic" w:cs="Century Gothic"/>
                <w:color w:val="231F20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</w:rPr>
              <w:t> </w:t>
            </w:r>
          </w:p>
        </w:tc>
      </w:tr>
    </w:tbl>
    <w:p w14:paraId="6C4C8B96" w14:textId="77777777" w:rsidR="00691FD0" w:rsidRDefault="00DA44F8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Experience</w:t>
      </w:r>
    </w:p>
    <w:p w14:paraId="6C4C8B97" w14:textId="77777777" w:rsidR="00691FD0" w:rsidRDefault="00DA44F8">
      <w:pPr>
        <w:pStyle w:val="divdocumentsinglecolumn"/>
        <w:spacing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Manager of Operations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| 07/2023 - Current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 w14:paraId="6C4C8B98" w14:textId="075BF1CC" w:rsidR="00691FD0" w:rsidRDefault="00DA44F8">
      <w:pPr>
        <w:pStyle w:val="spanpaddedline"/>
        <w:spacing w:line="280" w:lineRule="atLeast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Hotel Victoria - Great Yarmouth, </w:t>
      </w:r>
      <w:r w:rsidR="00B81FF6"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Norfolk</w:t>
      </w:r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14:paraId="6C4C8B99" w14:textId="77777777" w:rsidR="00691FD0" w:rsidRDefault="00DA44F8">
      <w:pPr>
        <w:pStyle w:val="divdocumentsinglecolumn"/>
        <w:spacing w:before="300"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Assistant Finance Officer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| 01/2018 - 06/2022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 w14:paraId="6C4C8B9A" w14:textId="1655540B" w:rsidR="00691FD0" w:rsidRDefault="00DA44F8">
      <w:pPr>
        <w:pStyle w:val="spanpaddedline"/>
        <w:spacing w:line="280" w:lineRule="atLeast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Muslim College of Commerce and Management - Peshawar, Pakistan</w:t>
      </w:r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14:paraId="6C4C8B9B" w14:textId="77777777" w:rsidR="00691FD0" w:rsidRDefault="00DA44F8">
      <w:pPr>
        <w:pStyle w:val="p"/>
        <w:spacing w:line="280" w:lineRule="atLeast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.</w:t>
      </w:r>
    </w:p>
    <w:p w14:paraId="6C4C8B9C" w14:textId="77777777" w:rsidR="00691FD0" w:rsidRDefault="00DA44F8">
      <w:pPr>
        <w:pStyle w:val="divdocumentsinglecolumn"/>
        <w:spacing w:before="300"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Coordinator BBA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| 09/2013 - 03/2018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 w14:paraId="6C4C8B9D" w14:textId="77777777" w:rsidR="00691FD0" w:rsidRDefault="00DA44F8">
      <w:pPr>
        <w:pStyle w:val="spanpaddedline"/>
        <w:spacing w:line="280" w:lineRule="atLeast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Muslim college of Commerce - Peshawar, Pakistan</w:t>
      </w:r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14:paraId="6C4C8B9E" w14:textId="77777777" w:rsidR="00691FD0" w:rsidRDefault="00DA44F8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I had also been giving Lectures to Business Administration Students</w:t>
      </w:r>
    </w:p>
    <w:p w14:paraId="6C4C8B9F" w14:textId="77777777" w:rsidR="00691FD0" w:rsidRPr="00E03EA7" w:rsidRDefault="00DA44F8" w:rsidP="00E03EA7">
      <w:pPr>
        <w:pStyle w:val="divdocumentulli"/>
        <w:spacing w:line="280" w:lineRule="atLeast"/>
        <w:ind w:left="97"/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</w:pPr>
      <w:r w:rsidRPr="00E03EA7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Responsibilities:</w:t>
      </w:r>
    </w:p>
    <w:p w14:paraId="6C4C8BA0" w14:textId="77777777" w:rsidR="00691FD0" w:rsidRDefault="00DA44F8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Preparing Students files</w:t>
      </w:r>
    </w:p>
    <w:p w14:paraId="6C4C8BA1" w14:textId="77777777" w:rsidR="00691FD0" w:rsidRDefault="00DA44F8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Record keeping</w:t>
      </w:r>
    </w:p>
    <w:p w14:paraId="6C4C8BA2" w14:textId="77777777" w:rsidR="00691FD0" w:rsidRDefault="00DA44F8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To take overall responsibility for </w:t>
      </w:r>
      <w:proofErr w:type="spellStart"/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programme</w:t>
      </w:r>
      <w:proofErr w:type="spellEnd"/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and project management</w:t>
      </w:r>
    </w:p>
    <w:p w14:paraId="6C4C8BA3" w14:textId="77777777" w:rsidR="00691FD0" w:rsidRDefault="00DA44F8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Making sure college's SOP over all of students, faculty members and rest staff</w:t>
      </w:r>
    </w:p>
    <w:p w14:paraId="6C4C8BA4" w14:textId="77777777" w:rsidR="00691FD0" w:rsidRDefault="00DA44F8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Keen eye on student's activities</w:t>
      </w:r>
    </w:p>
    <w:p w14:paraId="6C4C8BA5" w14:textId="77777777" w:rsidR="00691FD0" w:rsidRDefault="00DA44F8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Assisting with identifying and recruiting potential Mentor Lecturers</w:t>
      </w:r>
    </w:p>
    <w:p w14:paraId="6C4C8BA6" w14:textId="77777777" w:rsidR="00691FD0" w:rsidRDefault="00DA44F8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Making sure the attendance of students.</w:t>
      </w:r>
    </w:p>
    <w:tbl>
      <w:tblPr>
        <w:tblStyle w:val="displaytable"/>
        <w:tblW w:w="160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691FD0" w14:paraId="6C4C8BA8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4C8BA7" w14:textId="77777777" w:rsidR="00691FD0" w:rsidRDefault="00DA44F8">
            <w:pPr>
              <w:pStyle w:val="topborder"/>
              <w:rPr>
                <w:rStyle w:val="displaycell"/>
                <w:rFonts w:ascii="Century Gothic" w:eastAsia="Century Gothic" w:hAnsi="Century Gothic" w:cs="Century Gothic"/>
                <w:color w:val="231F20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</w:rPr>
              <w:t> </w:t>
            </w:r>
          </w:p>
        </w:tc>
      </w:tr>
    </w:tbl>
    <w:p w14:paraId="6C4C8BA9" w14:textId="77777777" w:rsidR="00691FD0" w:rsidRDefault="00DA44F8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Core Qualifications</w:t>
      </w:r>
    </w:p>
    <w:p w14:paraId="55BD9033" w14:textId="77777777" w:rsidR="00FC2958" w:rsidRDefault="00FC2958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b/>
          <w:bCs/>
        </w:rPr>
      </w:pPr>
    </w:p>
    <w:p w14:paraId="34CAD6C4" w14:textId="445C91E2" w:rsidR="00FC2958" w:rsidRDefault="00B30896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b/>
          <w:bCs/>
        </w:rPr>
      </w:pPr>
      <w:r w:rsidRPr="00D56DE3">
        <w:rPr>
          <w:rFonts w:ascii="Century Gothic" w:eastAsia="Century Gothic" w:hAnsi="Century Gothic" w:cs="Century Gothic"/>
          <w:b/>
          <w:bCs/>
          <w:sz w:val="24"/>
          <w:szCs w:val="24"/>
        </w:rPr>
        <w:t>S</w:t>
      </w:r>
      <w:r w:rsidR="007A336E" w:rsidRPr="00D56DE3">
        <w:rPr>
          <w:rFonts w:ascii="Century Gothic" w:eastAsia="Century Gothic" w:hAnsi="Century Gothic" w:cs="Century Gothic"/>
          <w:b/>
          <w:bCs/>
          <w:sz w:val="24"/>
          <w:szCs w:val="24"/>
        </w:rPr>
        <w:t>IA</w:t>
      </w:r>
      <w:r w:rsidR="007A336E">
        <w:rPr>
          <w:rFonts w:ascii="Century Gothic" w:eastAsia="Century Gothic" w:hAnsi="Century Gothic" w:cs="Century Gothic"/>
          <w:b/>
          <w:bCs/>
        </w:rPr>
        <w:t>:</w:t>
      </w:r>
    </w:p>
    <w:p w14:paraId="1EDA2E88" w14:textId="7780BC93" w:rsidR="007A336E" w:rsidRPr="00DA44F8" w:rsidRDefault="007A336E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color w:val="auto"/>
          <w:sz w:val="22"/>
          <w:szCs w:val="22"/>
        </w:rPr>
      </w:pPr>
      <w:r>
        <w:rPr>
          <w:rFonts w:ascii="Century Gothic" w:eastAsia="Century Gothic" w:hAnsi="Century Gothic" w:cs="Century Gothic"/>
        </w:rPr>
        <w:t xml:space="preserve"> </w:t>
      </w:r>
      <w:r w:rsidR="00BC7E3E" w:rsidRPr="00DA44F8">
        <w:rPr>
          <w:rFonts w:ascii="Century Gothic" w:eastAsia="Century Gothic" w:hAnsi="Century Gothic" w:cs="Century Gothic"/>
          <w:color w:val="auto"/>
          <w:sz w:val="22"/>
          <w:szCs w:val="22"/>
        </w:rPr>
        <w:t xml:space="preserve">Security Industry Authority </w:t>
      </w:r>
      <w:r w:rsidR="00DA44F8">
        <w:rPr>
          <w:rFonts w:ascii="Century Gothic" w:eastAsia="Century Gothic" w:hAnsi="Century Gothic" w:cs="Century Gothic"/>
          <w:color w:val="auto"/>
          <w:sz w:val="22"/>
          <w:szCs w:val="22"/>
        </w:rPr>
        <w:t>Badge</w:t>
      </w:r>
    </w:p>
    <w:p w14:paraId="2F4CC1FB" w14:textId="50A09ED4" w:rsidR="00B762A0" w:rsidRPr="00DA44F8" w:rsidRDefault="00B762A0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color w:val="auto"/>
          <w:sz w:val="22"/>
          <w:szCs w:val="22"/>
        </w:rPr>
      </w:pPr>
      <w:r w:rsidRPr="00DA44F8">
        <w:rPr>
          <w:rFonts w:ascii="Century Gothic" w:eastAsia="Century Gothic" w:hAnsi="Century Gothic" w:cs="Century Gothic"/>
          <w:color w:val="auto"/>
          <w:sz w:val="22"/>
          <w:szCs w:val="22"/>
        </w:rPr>
        <w:t xml:space="preserve"> (Door Supervisor)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113"/>
        <w:gridCol w:w="5113"/>
      </w:tblGrid>
      <w:tr w:rsidR="00691FD0" w14:paraId="6C4C8BBF" w14:textId="77777777">
        <w:tc>
          <w:tcPr>
            <w:tcW w:w="511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4C8BAA" w14:textId="77777777" w:rsidR="00691FD0" w:rsidRDefault="00DA44F8">
            <w:pPr>
              <w:pStyle w:val="p"/>
              <w:spacing w:line="280" w:lineRule="atLeast"/>
              <w:ind w:left="80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COMPUTER KNOWLEDGE:</w:t>
            </w:r>
          </w:p>
          <w:p w14:paraId="6C4C8BAB" w14:textId="77777777" w:rsidR="00691FD0" w:rsidRDefault="00DA44F8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Have Good command over operating systems Windows.</w:t>
            </w:r>
          </w:p>
          <w:p w14:paraId="6C4C8BAC" w14:textId="74F23F7C" w:rsidR="00691FD0" w:rsidRDefault="00DA44F8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Have Good command over MS-Word, </w:t>
            </w:r>
            <w:r w:rsidR="00E504AC"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Excel,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and PowerPoint.</w:t>
            </w:r>
          </w:p>
          <w:p w14:paraId="6C4C8BAD" w14:textId="77777777" w:rsidR="00691FD0" w:rsidRDefault="00DA44F8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General office administration</w:t>
            </w:r>
          </w:p>
          <w:p w14:paraId="6C4C8BAE" w14:textId="77777777" w:rsidR="00691FD0" w:rsidRDefault="00DA44F8">
            <w:pPr>
              <w:pStyle w:val="p"/>
              <w:spacing w:line="280" w:lineRule="atLeast"/>
              <w:ind w:left="80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ACCOUNTING SOFTWARE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:</w:t>
            </w:r>
          </w:p>
          <w:p w14:paraId="6C4C8BAF" w14:textId="77777777" w:rsidR="00691FD0" w:rsidRDefault="00DA44F8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Quick Book (Project)</w:t>
            </w:r>
          </w:p>
          <w:p w14:paraId="6C4C8BB0" w14:textId="4444962E" w:rsidR="00691FD0" w:rsidRDefault="00DA44F8">
            <w:pPr>
              <w:pStyle w:val="p"/>
              <w:spacing w:line="280" w:lineRule="atLeast"/>
              <w:ind w:left="80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 xml:space="preserve">AIR LINE TICKETING AND </w:t>
            </w:r>
            <w:r w:rsidR="00E504AC">
              <w:rPr>
                <w:rStyle w:val="Strong1"/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RESERVATION:</w:t>
            </w:r>
          </w:p>
          <w:p w14:paraId="6C4C8BB1" w14:textId="7E0552A3" w:rsidR="00691FD0" w:rsidRDefault="00DA44F8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Have Good command over </w:t>
            </w:r>
            <w:r w:rsidR="00E504AC"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AMADEUS.</w:t>
            </w:r>
          </w:p>
          <w:p w14:paraId="6C4C8BB2" w14:textId="77777777" w:rsidR="00691FD0" w:rsidRDefault="00DA44F8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Have Good command over GALILEO.</w:t>
            </w:r>
          </w:p>
          <w:p w14:paraId="6C4C8BB3" w14:textId="77777777" w:rsidR="00691FD0" w:rsidRDefault="00DA44F8">
            <w:pPr>
              <w:pStyle w:val="p"/>
              <w:spacing w:line="280" w:lineRule="atLeast"/>
              <w:ind w:left="80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PROFESSIONAL SKILLS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:</w:t>
            </w:r>
          </w:p>
          <w:p w14:paraId="6C4C8BB4" w14:textId="77777777" w:rsidR="00691FD0" w:rsidRDefault="00DA44F8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Ability to adapt challenging situations &amp; environments.</w:t>
            </w:r>
          </w:p>
        </w:tc>
        <w:tc>
          <w:tcPr>
            <w:tcW w:w="511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4C8BB5" w14:textId="77777777" w:rsidR="00691FD0" w:rsidRDefault="00DA44F8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Excellent in interpersonal communication Skills.</w:t>
            </w:r>
          </w:p>
          <w:p w14:paraId="6C4C8BB6" w14:textId="5B91D54B" w:rsidR="00691FD0" w:rsidRDefault="00DA44F8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Flexible and </w:t>
            </w:r>
            <w:r w:rsidR="00E504AC"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well-developed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interpersonal skills.</w:t>
            </w:r>
          </w:p>
          <w:p w14:paraId="6C4C8BB7" w14:textId="77777777" w:rsidR="00691FD0" w:rsidRDefault="00DA44F8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Excellent in personal interactions with the staff and volunteers at all levels of the organization.</w:t>
            </w:r>
          </w:p>
          <w:p w14:paraId="6C4C8BB8" w14:textId="7B571DF4" w:rsidR="00691FD0" w:rsidRDefault="00DA44F8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Specialized in making good </w:t>
            </w:r>
            <w:r w:rsidR="00E504AC"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relationships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between the management &amp; the employees.</w:t>
            </w:r>
          </w:p>
          <w:p w14:paraId="6C4C8BB9" w14:textId="77777777" w:rsidR="00691FD0" w:rsidRDefault="00DA44F8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Well presentation skills.</w:t>
            </w:r>
          </w:p>
          <w:p w14:paraId="6C4C8BBA" w14:textId="39845C40" w:rsidR="00691FD0" w:rsidRDefault="00DA44F8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Understand the importance of communication, </w:t>
            </w:r>
            <w:r w:rsidR="00E504AC"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relationships,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and their benefit to the business. Adaptability and usage of these methodologies.</w:t>
            </w:r>
          </w:p>
          <w:p w14:paraId="6C4C8BBB" w14:textId="77777777" w:rsidR="00691FD0" w:rsidRDefault="00DA44F8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Studied different Management books.</w:t>
            </w:r>
          </w:p>
          <w:p w14:paraId="6C4C8BBC" w14:textId="77777777" w:rsidR="00691FD0" w:rsidRDefault="00DA44F8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lastRenderedPageBreak/>
              <w:t>Negotiation skills which help talk to vendor in a way to finish with win-win situation.</w:t>
            </w:r>
          </w:p>
          <w:p w14:paraId="6C4C8BBD" w14:textId="77777777" w:rsidR="00691FD0" w:rsidRDefault="00DA44F8">
            <w:pPr>
              <w:pStyle w:val="p"/>
              <w:spacing w:line="280" w:lineRule="atLeast"/>
              <w:ind w:left="80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ACHIEVEMENT:</w:t>
            </w:r>
          </w:p>
          <w:p w14:paraId="6C4C8BBE" w14:textId="77777777" w:rsidR="00691FD0" w:rsidRDefault="00DA44F8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Visit to CHINA in Youth Delegation, in 2005 under Ministry of Youth Affairs, Govt. of Pakistan.</w:t>
            </w:r>
          </w:p>
        </w:tc>
      </w:tr>
    </w:tbl>
    <w:p w14:paraId="6C4C8BC0" w14:textId="77777777" w:rsidR="00691FD0" w:rsidRDefault="00691FD0">
      <w:pPr>
        <w:rPr>
          <w:vanish/>
        </w:rPr>
      </w:pPr>
    </w:p>
    <w:tbl>
      <w:tblPr>
        <w:tblStyle w:val="displaytable"/>
        <w:tblW w:w="160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691FD0" w14:paraId="6C4C8BC2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4C8BC1" w14:textId="77777777" w:rsidR="00691FD0" w:rsidRDefault="00DA44F8">
            <w:pPr>
              <w:pStyle w:val="topborder"/>
              <w:rPr>
                <w:rStyle w:val="displaycell"/>
                <w:rFonts w:ascii="Century Gothic" w:eastAsia="Century Gothic" w:hAnsi="Century Gothic" w:cs="Century Gothic"/>
                <w:color w:val="231F20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</w:rPr>
              <w:t> </w:t>
            </w:r>
          </w:p>
        </w:tc>
      </w:tr>
    </w:tbl>
    <w:p w14:paraId="6C4C8BC3" w14:textId="77777777" w:rsidR="00691FD0" w:rsidRDefault="00DA44F8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Education</w:t>
      </w:r>
    </w:p>
    <w:p w14:paraId="6C4C8BC4" w14:textId="77777777" w:rsidR="00691FD0" w:rsidRDefault="00DA44F8">
      <w:pPr>
        <w:pStyle w:val="divdocumentsinglecolumn"/>
        <w:spacing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University of Hertfordshire - Hatfield,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DNC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| Master of Science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14:paraId="6C4C8BC5" w14:textId="45D6DE4E" w:rsidR="00691FD0" w:rsidRDefault="00DA44F8">
      <w:pPr>
        <w:pStyle w:val="spanpaddedline"/>
        <w:spacing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Strategic Marketing with Global </w:t>
      </w:r>
      <w:r w:rsidR="004C69F4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Business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Development, 2023</w:t>
      </w:r>
    </w:p>
    <w:p w14:paraId="6C4C8BC6" w14:textId="77777777" w:rsidR="00691FD0" w:rsidRDefault="00DA44F8">
      <w:pPr>
        <w:pStyle w:val="divdocumentsinglecolumn"/>
        <w:spacing w:before="300"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Cecos University - MBA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14:paraId="6C4C8BC7" w14:textId="77777777" w:rsidR="00691FD0" w:rsidRDefault="00DA44F8">
      <w:pPr>
        <w:pStyle w:val="spanpaddedline"/>
        <w:spacing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Finance, 2017</w:t>
      </w:r>
    </w:p>
    <w:p w14:paraId="6C4C8BC8" w14:textId="77777777" w:rsidR="00691FD0" w:rsidRDefault="00DA44F8">
      <w:pPr>
        <w:pStyle w:val="divdocumentsinglecolumn"/>
        <w:spacing w:before="300"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Agriculture University - Peshawar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| BBA (</w:t>
      </w:r>
      <w:proofErr w:type="spellStart"/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Hons</w:t>
      </w:r>
      <w:proofErr w:type="spellEnd"/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)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14:paraId="6C4C8BC9" w14:textId="77777777" w:rsidR="00691FD0" w:rsidRDefault="00DA44F8">
      <w:pPr>
        <w:pStyle w:val="spanpaddedline"/>
        <w:spacing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Finance, 2012</w:t>
      </w:r>
    </w:p>
    <w:p w14:paraId="6C4C8BCA" w14:textId="4968E2CD" w:rsidR="00691FD0" w:rsidRDefault="000626D3">
      <w:pPr>
        <w:pStyle w:val="divdocumentsinglecolumn"/>
        <w:spacing w:before="300"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Muslim Educational Complex</w:t>
      </w:r>
      <w:r w:rsidR="00DA44F8"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- F.Sc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. </w:t>
      </w:r>
      <w:r w:rsidR="00DA44F8"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14:paraId="6C4C8BCB" w14:textId="77777777" w:rsidR="00691FD0" w:rsidRDefault="00DA44F8">
      <w:pPr>
        <w:pStyle w:val="spanpaddedline"/>
        <w:spacing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Computer Science, 2008</w:t>
      </w:r>
    </w:p>
    <w:tbl>
      <w:tblPr>
        <w:tblStyle w:val="displaytable"/>
        <w:tblW w:w="160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691FD0" w14:paraId="6C4C8BCD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4C8BCC" w14:textId="77777777" w:rsidR="00691FD0" w:rsidRDefault="00DA44F8">
            <w:pPr>
              <w:pStyle w:val="topborder"/>
              <w:rPr>
                <w:rStyle w:val="displaycell"/>
                <w:rFonts w:ascii="Century Gothic" w:eastAsia="Century Gothic" w:hAnsi="Century Gothic" w:cs="Century Gothic"/>
                <w:color w:val="231F20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</w:rPr>
              <w:t> </w:t>
            </w:r>
          </w:p>
        </w:tc>
      </w:tr>
    </w:tbl>
    <w:p w14:paraId="6C4C8BCE" w14:textId="77777777" w:rsidR="00691FD0" w:rsidRDefault="00DA44F8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Languages</w:t>
      </w:r>
    </w:p>
    <w:p w14:paraId="6C4C8BCF" w14:textId="77777777" w:rsidR="00691FD0" w:rsidRDefault="00DA44F8">
      <w:pPr>
        <w:pStyle w:val="divdocumentulli"/>
        <w:numPr>
          <w:ilvl w:val="0"/>
          <w:numId w:val="4"/>
        </w:numPr>
        <w:pBdr>
          <w:left w:val="none" w:sz="0" w:space="0" w:color="auto"/>
        </w:pBd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English</w:t>
      </w:r>
    </w:p>
    <w:p w14:paraId="6C4C8BD0" w14:textId="77777777" w:rsidR="00691FD0" w:rsidRDefault="00DA44F8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Urdu</w:t>
      </w:r>
    </w:p>
    <w:p w14:paraId="6C4C8BD1" w14:textId="77777777" w:rsidR="00691FD0" w:rsidRDefault="00DA44F8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Punjabi</w:t>
      </w:r>
    </w:p>
    <w:p w14:paraId="6C4C8BD2" w14:textId="77777777" w:rsidR="00691FD0" w:rsidRDefault="00DA44F8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proofErr w:type="spellStart"/>
      <w:r>
        <w:rPr>
          <w:rFonts w:ascii="Century Gothic" w:eastAsia="Century Gothic" w:hAnsi="Century Gothic" w:cs="Century Gothic"/>
          <w:color w:val="231F20"/>
          <w:sz w:val="18"/>
          <w:szCs w:val="18"/>
        </w:rPr>
        <w:t>Pushto</w:t>
      </w:r>
      <w:proofErr w:type="spellEnd"/>
    </w:p>
    <w:sectPr w:rsidR="00691FD0">
      <w:headerReference w:type="default" r:id="rId9"/>
      <w:footerReference w:type="default" r:id="rId10"/>
      <w:type w:val="continuous"/>
      <w:pgSz w:w="11906" w:h="16838"/>
      <w:pgMar w:top="400" w:right="840" w:bottom="40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66B42" w14:textId="77777777" w:rsidR="00D37326" w:rsidRDefault="00D37326">
      <w:pPr>
        <w:spacing w:line="240" w:lineRule="auto"/>
      </w:pPr>
      <w:r>
        <w:separator/>
      </w:r>
    </w:p>
  </w:endnote>
  <w:endnote w:type="continuationSeparator" w:id="0">
    <w:p w14:paraId="0E762AF3" w14:textId="77777777" w:rsidR="00D37326" w:rsidRDefault="00D37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BD4" w14:textId="77777777" w:rsidR="00691FD0" w:rsidRDefault="00DA44F8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BD6" w14:textId="77777777" w:rsidR="00691FD0" w:rsidRDefault="00DA44F8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C9DB3" w14:textId="77777777" w:rsidR="00D37326" w:rsidRDefault="00D37326">
      <w:pPr>
        <w:spacing w:line="240" w:lineRule="auto"/>
      </w:pPr>
      <w:r>
        <w:separator/>
      </w:r>
    </w:p>
  </w:footnote>
  <w:footnote w:type="continuationSeparator" w:id="0">
    <w:p w14:paraId="7B728BAD" w14:textId="77777777" w:rsidR="00D37326" w:rsidRDefault="00D373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BD3" w14:textId="77777777" w:rsidR="00691FD0" w:rsidRDefault="00DA44F8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BD5" w14:textId="77777777" w:rsidR="00691FD0" w:rsidRDefault="00DA44F8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39C33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6A9A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0002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6650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E0CF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9AE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CA3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B217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0E1F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06E92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44FE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4E4B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BE61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3E95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F063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52AE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9817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A89F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D8E15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0E82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6A4A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1E0D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F6F2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EE4C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760B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BCC0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0015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D4A68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F83D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48B9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1026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9C0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D883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46BB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122F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4449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77668477">
    <w:abstractNumId w:val="0"/>
  </w:num>
  <w:num w:numId="2" w16cid:durableId="154423550">
    <w:abstractNumId w:val="1"/>
  </w:num>
  <w:num w:numId="3" w16cid:durableId="883758978">
    <w:abstractNumId w:val="2"/>
  </w:num>
  <w:num w:numId="4" w16cid:durableId="2092118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embedTrueTypeFont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D0"/>
    <w:rsid w:val="000626D3"/>
    <w:rsid w:val="00403180"/>
    <w:rsid w:val="00440155"/>
    <w:rsid w:val="004B593E"/>
    <w:rsid w:val="004C69F4"/>
    <w:rsid w:val="004E0CF6"/>
    <w:rsid w:val="006513BB"/>
    <w:rsid w:val="00691FD0"/>
    <w:rsid w:val="007A336E"/>
    <w:rsid w:val="00B30896"/>
    <w:rsid w:val="00B55EE2"/>
    <w:rsid w:val="00B762A0"/>
    <w:rsid w:val="00B81FF6"/>
    <w:rsid w:val="00BC7E3E"/>
    <w:rsid w:val="00D37326"/>
    <w:rsid w:val="00D56DE3"/>
    <w:rsid w:val="00DA44F8"/>
    <w:rsid w:val="00DE3518"/>
    <w:rsid w:val="00DE4302"/>
    <w:rsid w:val="00E03EA7"/>
    <w:rsid w:val="00E504AC"/>
    <w:rsid w:val="00FC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8B82"/>
  <w15:docId w15:val="{18B32F41-8836-4E66-BE4E-B1823215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  <w:rPr>
      <w:color w:val="231F20"/>
    </w:rPr>
  </w:style>
  <w:style w:type="paragraph" w:customStyle="1" w:styleId="divdocumentdivnameSec">
    <w:name w:val="div_document_div_nameSe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NAMEdiv">
    <w:name w:val="div_PARAGRAPH_NAME &gt; div"/>
    <w:basedOn w:val="DefaultParagraphFont"/>
    <w:rPr>
      <w:shd w:val="clear" w:color="auto" w:fill="2C806F"/>
    </w:rPr>
  </w:style>
  <w:style w:type="paragraph" w:customStyle="1" w:styleId="gap-btn-hidden">
    <w:name w:val="gap-btn-hidden"/>
    <w:basedOn w:val="Normal"/>
    <w:rPr>
      <w:vanish/>
    </w:rPr>
  </w:style>
  <w:style w:type="character" w:customStyle="1" w:styleId="nametablediv">
    <w:name w:val="nametable &gt; div"/>
    <w:basedOn w:val="DefaultParagraphFont"/>
    <w:rPr>
      <w:shd w:val="clear" w:color="auto" w:fill="2C806F"/>
    </w:rPr>
  </w:style>
  <w:style w:type="paragraph" w:customStyle="1" w:styleId="div">
    <w:name w:val="div"/>
    <w:basedOn w:val="Normal"/>
  </w:style>
  <w:style w:type="paragraph" w:customStyle="1" w:styleId="nametabledivParagraph">
    <w:name w:val="nametable &gt; div Paragraph"/>
    <w:basedOn w:val="Normal"/>
    <w:pPr>
      <w:shd w:val="clear" w:color="auto" w:fill="2C806F"/>
    </w:pPr>
    <w:rPr>
      <w:shd w:val="clear" w:color="auto" w:fill="2C806F"/>
    </w:rPr>
  </w:style>
  <w:style w:type="table" w:customStyle="1" w:styleId="nametable">
    <w:name w:val="nametable"/>
    <w:basedOn w:val="TableNormal"/>
    <w:tblPr/>
  </w:style>
  <w:style w:type="paragraph" w:customStyle="1" w:styleId="divdocumentdivinnername">
    <w:name w:val="div_document_div_innername"/>
    <w:basedOn w:val="Normal"/>
    <w:pPr>
      <w:pBdr>
        <w:bottom w:val="none" w:sz="0" w:space="15" w:color="auto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innernameCharacter">
    <w:name w:val="div_document_div_innername Character"/>
    <w:basedOn w:val="DefaultParagraphFont"/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CNTCdiv">
    <w:name w:val="div_PARAGRAPH_CNTC &gt; div"/>
    <w:basedOn w:val="DefaultParagraphFont"/>
    <w:rPr>
      <w:shd w:val="clear" w:color="auto" w:fill="2C806F"/>
    </w:rPr>
  </w:style>
  <w:style w:type="paragraph" w:customStyle="1" w:styleId="divinnercontact">
    <w:name w:val="div_innercontact"/>
    <w:basedOn w:val="div"/>
  </w:style>
  <w:style w:type="character" w:customStyle="1" w:styleId="sprtr">
    <w:name w:val="sprtr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CNTC">
    <w:name w:val="div_document_div_PARAGRAPH_CNTC"/>
    <w:basedOn w:val="TableNormal"/>
    <w:tblPr/>
  </w:style>
  <w:style w:type="paragraph" w:customStyle="1" w:styleId="divdocumentsection">
    <w:name w:val="div_document_section"/>
    <w:basedOn w:val="Normal"/>
  </w:style>
  <w:style w:type="character" w:customStyle="1" w:styleId="divdocumentdivSECTIONCNTCdivsectionnotbtnlnkdisplaycell">
    <w:name w:val="div_document_div_SECTION_CNTC + div_section_not(.btnlnk)_displaycell"/>
    <w:basedOn w:val="DefaultParagraphFont"/>
  </w:style>
  <w:style w:type="paragraph" w:customStyle="1" w:styleId="topborder">
    <w:name w:val="topborder"/>
    <w:basedOn w:val="Normal"/>
    <w:pPr>
      <w:pBdr>
        <w:top w:val="single" w:sz="8" w:space="0" w:color="E3D7DA"/>
        <w:bottom w:val="none" w:sz="0" w:space="6" w:color="auto"/>
      </w:pBdr>
      <w:spacing w:line="0" w:lineRule="atLeast"/>
    </w:pPr>
    <w:rPr>
      <w:sz w:val="0"/>
      <w:szCs w:val="0"/>
    </w:rPr>
  </w:style>
  <w:style w:type="table" w:customStyle="1" w:styleId="displaytable">
    <w:name w:val="displaytable"/>
    <w:basedOn w:val="TableNormal"/>
    <w:tblPr/>
  </w:style>
  <w:style w:type="paragraph" w:customStyle="1" w:styleId="divheading">
    <w:name w:val="div_heading"/>
    <w:basedOn w:val="div"/>
    <w:pPr>
      <w:pBdr>
        <w:bottom w:val="none" w:sz="0" w:space="5" w:color="auto"/>
      </w:pBdr>
    </w:pPr>
  </w:style>
  <w:style w:type="paragraph" w:customStyle="1" w:styleId="divdocumentdivsectiontitle">
    <w:name w:val="div_document_div_sectiontitle"/>
    <w:basedOn w:val="Normal"/>
    <w:pPr>
      <w:spacing w:line="280" w:lineRule="atLeast"/>
    </w:pPr>
    <w:rPr>
      <w:color w:val="2C806F"/>
      <w:sz w:val="28"/>
      <w:szCs w:val="28"/>
    </w:r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splaycell">
    <w:name w:val="displaycell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paragraph" w:customStyle="1" w:styleId="divdocumentulli">
    <w:name w:val="div_document_ul_li"/>
    <w:basedOn w:val="Normal"/>
    <w:pPr>
      <w:pBdr>
        <w:left w:val="none" w:sz="0" w:space="5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IBTISAM ALI SYED</dc:title>
  <cp:lastModifiedBy>ali Syed</cp:lastModifiedBy>
  <cp:revision>2</cp:revision>
  <dcterms:created xsi:type="dcterms:W3CDTF">2024-03-12T12:07:00Z</dcterms:created>
  <dcterms:modified xsi:type="dcterms:W3CDTF">2024-03-12T12:07:00Z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50819e83-9d30-477c-b9cb-a5dd557f6f5e</vt:lpwstr>
  </property>
  <property fmtid="{D5CDD505-2E9C-101B-9397-08002B2CF9AE}" pid="3" name="x1ye=0">
    <vt:lpwstr>uFcAAB+LCAAAAAAABAAUm8Vyg2AURh+IBW5LNLj7DneHIE/fdNfJdJqE/97vO4cpKCGwHMxjGM7CGIyJEEsRyO8nksFoXCBYYtiv1k62elQdaN5OM9jIB/iWgKEi2y3vXT/NEs0D0KtCANxVW1/ILUayF5OSXOcKt6o9IwKO0mMkseld0qOgHuro0wt/9Te2ufETrB/iVL57/NnLuD55UZkLFTQC5GPXSosK+R6k8AVyQ3bwp5+Gba3ylzXvkDF</vt:lpwstr>
  </property>
  <property fmtid="{D5CDD505-2E9C-101B-9397-08002B2CF9AE}" pid="4" name="x1ye=1">
    <vt:lpwstr>KlRuuvFAiQiAnOC/xdkg9ymsfjYwFTWhSHJTKY2Shw4gDb6jZQMoUoU1D35lYy1PP+4lS2lvzs5oYm6l5DTxHEIvPk294SKoEsTe842zYtkZGPRU5p5dSsOF0itfziTqBKquIjSZT7e3bzjkR+xr63I6IAUTzS8kN7bFy5DNG1VDMhzJbalsLefkgurxsdGnqzTrPh1Z0Np5xQkCeqdjXffeRBoxdpwsRPRw+4cfVpovrWj3bhc3KG8oeZetdvM</vt:lpwstr>
  </property>
  <property fmtid="{D5CDD505-2E9C-101B-9397-08002B2CF9AE}" pid="5" name="x1ye=10">
    <vt:lpwstr>4LsMZ6VOYioPFVZLY/wJpt0bd3sjuKCGd4zkpUTH/LfyH2WR23/G4eT0dSkB+ObZAUsh+t0vdqid1StdB8exCfQnhC03gCpMRYDqOAUgTA2rj6WHWWXwEKHd7y6/5mIuYEgLfebP9BdZdUc0k8NXvxs9tc0ggOcvlTOvXtSdcnqEgaG0djQRI4fTNM1Al7OuXzqBI2ljM5EWpgztqIUzVUHUtH7HOyMKZbmAPleij6AIwBH+T+QtsB14lPNmsk6</vt:lpwstr>
  </property>
  <property fmtid="{D5CDD505-2E9C-101B-9397-08002B2CF9AE}" pid="6" name="x1ye=11">
    <vt:lpwstr>lLipC3EZOXEIw7UrYfgCdz802Lbzb2wVTHouHIViDDab/9ErSPjUdVx9ErJKnzfBglX6OCzB5TfxAPD8btD+zP/9uxTmgkmiskz6LQ2UR+IGoAum4nlW4SMz8XoeuhCDEEwP5PK0fW99WsjedzH8zSLw+hXALLq1HcLTvfXWNC3H+C5sTAAlVJksnMWq8x/dvzr9c3mC7bhX7Q3C3H4XRZTt60eAiqK+HoJr6uuourZ1L7qPT+sjdWdP2HTAi8h</vt:lpwstr>
  </property>
  <property fmtid="{D5CDD505-2E9C-101B-9397-08002B2CF9AE}" pid="7" name="x1ye=12">
    <vt:lpwstr>kRCMAWV9xoRPH8ZFU0VAeEyyofqSDhv1vuIWehVumYbhD6Evdy20ubkUchW2p2FKq644RF4H7hfeIYjXQr8FFjppUQ+7TlWUTD81B3Y8Qn+3IB40tFlmwPEF9DZ2Zs8QSLgIv3kzTPeMjgvTKGnEuQTPy6RW7XZpFHvnqA6RUXD/6yw80ZRzUdljl3K8Nw5A6dZF/hhe59ZwMi94eP2/R2+RbUFoz/FgewCFmjm/V8fkx3VJqKXyxJEs30+zWzX</vt:lpwstr>
  </property>
  <property fmtid="{D5CDD505-2E9C-101B-9397-08002B2CF9AE}" pid="8" name="x1ye=13">
    <vt:lpwstr>8adYya/Uf39zDnPhkwuwI67jBfuX1VJXvNvnh7X9NIR2d/BKhDTnFg6+cqe9FmwXfj8aEfjMc1mds0NrZrxqdHfgjLuzo+XCicAXveH6UqzEf8c1KMo++Zb70G1INPd1A06u0HMCQwKGKOUsuqgxQKkVqgc0rIRExLwOA5LtJqKr9e7GkpLoRTkIIcEISoB6pAEnttgB34WKb5jI5C7JcXlsOD98fxXzMsc7VGWXzk6zlGGYFTfF8iUidYoNqgE</vt:lpwstr>
  </property>
  <property fmtid="{D5CDD505-2E9C-101B-9397-08002B2CF9AE}" pid="9" name="x1ye=14">
    <vt:lpwstr>2G/g6BPNe0b+A34/kmwBY9dg3L+5rtyXEiwf1l6jPPX2YlyjNGCeH7BONT704Y+bITuzVdZgMmAJWsHogI0OWdqhMFZJAsLhFepjVl9alhTnpB5xsCQusmFZuJ/L7Pt6FP6s01USRY/3JKzP1sTvoJhhwLYWy3+58NqGfSPd6pyfMRgSbDp1oLn0O8p/vrtOR3BgwAMjCaKPvBetulRR4syGxGnIhPZH6PvopDPBHYDMhPj2yPUnQBEsAZ6LY+l</vt:lpwstr>
  </property>
  <property fmtid="{D5CDD505-2E9C-101B-9397-08002B2CF9AE}" pid="10" name="x1ye=15">
    <vt:lpwstr>qXV4CeT1edbAwK1n0PmmwAvyqwQY5m1J90sNkr2+bWuE91Eir7cI/xOoi9CnOCjqWdYNiZOrY/OaA73qPPN97tBHxxjGrdBcSaWF4X5RWlNXXInYPMXfAWzlowcyRLiDrI9OI+fqxnmyFmgs3kMya55Ks7dRH4IJx1qaK/R63y+Q6uvOJn0zG+BjBaLsC+CK95+hPqh0JJAzmBnSKFXg1OSk5k8EeAt5aaS2j9mDBida9uZBW1B1gaZ0OpWnHVV</vt:lpwstr>
  </property>
  <property fmtid="{D5CDD505-2E9C-101B-9397-08002B2CF9AE}" pid="11" name="x1ye=16">
    <vt:lpwstr>ASRgh0Ow7LLQQth7zDZmqs7K8iZxjTIbQHy2yyBOzcEGG3JQIkpFtUaStHWZshgVXMa9IkDqC+0k6wPjDy4f6MtVrRApF9k9E4rGRME0L2WUg+VVfsWr4hbyd2Eg3LhYzwMV4CstfhS7IB9GWovj+/dB1ZP7Gg0YAkDXFevVVLj6pChMKKu9v7EyO2nJaDP1dgLNCZfwI9mhEHMbmX6Kj+I025hrZY4bbpKcf5gCvs0gL5FqFnZXxchOeSyF/8U</vt:lpwstr>
  </property>
  <property fmtid="{D5CDD505-2E9C-101B-9397-08002B2CF9AE}" pid="12" name="x1ye=17">
    <vt:lpwstr>/U0chpVHLvBb2Ip0EbINNqQNKGhfda6CFQYJNjo2xAmFuaqRiPu/sBI5uRD8Fy3JnujduKPtOoBZRkOwt2dc2LRZitgoHZ71e+pHlw3JDhAOIY2iyXuUkX1+yMP0lwnguA5Xi1pEWkDwUEkbaa7rWvPjGRlwICGrhIcr1kzy8O6GTRmmDBO2AMDVzOmWGD07Ek0CH3sWGO5BCA5TvDu8UcHXbAZrIBEK01ReiCJiCW2wNqhhfyJVazptsyZeWu4</vt:lpwstr>
  </property>
  <property fmtid="{D5CDD505-2E9C-101B-9397-08002B2CF9AE}" pid="13" name="x1ye=18">
    <vt:lpwstr>8KWHHub13bwag2oGiO2Y+82adRTX2Zqd4G06WeCePvknylwsmPO3XTsxzOM5YNAzda8lS/W9KxZ9l8Da81C2g+bZe/oeD0rZC1fGKhSI+AOdeZsTs+qMws2lL5AQXvipMYvzbZnm+Qisklx0og5HPAjxXM41yMxwZgrD+7lMSrxBP65CO4E8XyC9Z1WwxK390wa0MeKd2IG4XOdavKT2ym+raPOg9loq8i2iIkWnUrAfpMZTQTfJkOUzB1S+QHD</vt:lpwstr>
  </property>
  <property fmtid="{D5CDD505-2E9C-101B-9397-08002B2CF9AE}" pid="14" name="x1ye=19">
    <vt:lpwstr>B4minXL2J0v+B2XZvPhLCZ9jIwr9nlHbEZBiuFOJKH9udwHAjAHehmCFCanD0d+qSJPW5EyfEWKnTWBZi8/raH5TWf5uDnkm9qngN5fqvzhI4R43UiZ86W2vATFZVMpL2AldG0vQVn/RN/vm6qPC3LGp3UD/J3pYB4FwlA6zWZKeFk7lbv5FCtak+evE6aj4wn4bRHv9wEbz5RoWYAtMAvLJbINyPcCXCtbyBiPaY205I2/v6baiPVrfb6PSZ0p</vt:lpwstr>
  </property>
  <property fmtid="{D5CDD505-2E9C-101B-9397-08002B2CF9AE}" pid="15" name="x1ye=2">
    <vt:lpwstr>K/DDn9oH5YcEWZZ/BkS26oaiqeLqRrMhY44jcGT1SxcnEsK4WGnxaD+aSc2KQ5i3wssSb0FJytxRoBDZcO1utOF9brhlARXYSVTzS8lnCNxDkL75Nmm6K2myJM99yyZh/kHVOELUnpuxu4hVddh5InLri/oUl9zrEUDLsRikRV+fL4hECaQOixyNnjxHeK6gvPMLxlJXY4qimbuCfvJnK8RoJ3iZDDiqlmCTR4RhuxHx+FInibRJDLwoPDSjC7h</vt:lpwstr>
  </property>
  <property fmtid="{D5CDD505-2E9C-101B-9397-08002B2CF9AE}" pid="16" name="x1ye=20">
    <vt:lpwstr>plfQzXu/dO+7OCR2fJiI4QN0Ye0g1ZZKbPwzDgQ/6bkOAoT9Pjf6+yj8QqoTz2mO3mrzb9NB4ZM1WarQHP5E6Sg72tJf7Ll+m+YiSbo6ZKvGBgMQfBCUMYt9OVcHYU2P+zQBeFbCCtZjS/FnB2gXtUqxG/Ga0vy0PhjU7CdDrBIycemRCXsLe+PIoQ8kfj19ZJnrkGwWLwyc+w5iF7GSPCTt78qZOEmhTe6WHJYjtKR0VX8Y0HlhG39bmcmNoYC</vt:lpwstr>
  </property>
  <property fmtid="{D5CDD505-2E9C-101B-9397-08002B2CF9AE}" pid="17" name="x1ye=21">
    <vt:lpwstr>HuqB0Wk0CYqi3ri7CbLmi1TgRTnwEwDzsMhRVzALV9jR7RduEbwUSvsuGdPXsTOzedhHXJS44FwAtuvJIfVDAMPDtmDdcNY0wxIK92WqSGc+3LW/0Uj3AwoEE2xsQllCzgAWaWY24Bs1JN3dbwGHWBjPbXzs0Ra1Aq4+8NTPqbycXHszL0VhATOlc/drwDYfZTS7CoUcckV63wKsBfwc7H8AROBm7+S5Zz9R2160OE+mxF9HDAaMtj0Lg6rZELI</vt:lpwstr>
  </property>
  <property fmtid="{D5CDD505-2E9C-101B-9397-08002B2CF9AE}" pid="18" name="x1ye=22">
    <vt:lpwstr>FPLjrbUX/axA6aIhN+wdYa25LC3HUsbT78/iID2ti6muj3aY45oBk9uC8QsK44MwcxDp4RUHQSNTAxBBBJpu1bxNRo1FazepJrQj0lOQMMJctQkfHM8Pav5SRp+sWg31C9E5BUzAQHn0gPNy6To/h7oN8TfMByUj56VPXmxMVjNO8f5Bo9nMwIhcayRTkIW0iTaK3clhnD2u4jY/omCEREGWoltf8kBabAVgcUeLy5pAacRrPLQyDeDYBW1vL1W</vt:lpwstr>
  </property>
  <property fmtid="{D5CDD505-2E9C-101B-9397-08002B2CF9AE}" pid="19" name="x1ye=23">
    <vt:lpwstr>Mu00CowZbt/VgyYe/ke7RMCw09Eqr/+zRgqdVlrnM36o7WAUPOSsMxpoJTFXCh90GW+snqTXVYSSWFcRhc/ifCnL/u4ZD8kduukTX2258mRmxIMO93Gsh031ZEQLr6gapmSu1Z2YuAt752BOsUbP8CNBnASXTTGiKCjJq1/7cbmEvDR28sng4rR4M8TAK/aQmgT+SepX2jqYEJGVDtuW1/qs4BrI86rB/bbnNBx0n3mSIUHrom7t0l6baZxUTq5</vt:lpwstr>
  </property>
  <property fmtid="{D5CDD505-2E9C-101B-9397-08002B2CF9AE}" pid="20" name="x1ye=24">
    <vt:lpwstr>Pb4SKdbv0lUbbcjR7NN7IMnXKIoNzCocQXVbvLyX9qYSs5YH1kEOCTbHbNb6l9QSQz4ozq7QFEFzzwYlhxhNBLyZ2M9t5iabwNhBtUsF6jlEAEf5SPZZU6pFDWcliCtsuHGEZGFPf51Cs5L3t/8dQ2BRXrqpYg+9BSYn9m7fc+DqKDNWmJ55WIoUePWx6FjbU6qeLoZld+F3JFDCx/Mu+OichHe3ji0m5KgMfIrp8cufK00XUB/vkadkznsQuMN</vt:lpwstr>
  </property>
  <property fmtid="{D5CDD505-2E9C-101B-9397-08002B2CF9AE}" pid="21" name="x1ye=25">
    <vt:lpwstr>XQkSe0/IxY2LxB0Umy6CKrsQjLyKegLf0wnAN8Hw7AP7aNQ053vMyj3rSqLackPdc1t+F0J/Sto82PWnDsnhliZnAwDEQbNHTfJQv+HFB1NU/9m1/AVbtR0Qwf0nkXdLXPYRPlb3sFJrYyQk11OSFjP3fs+SVDXWdayJuZeBmCJTpw1Lq9LkXW8HemiGc92pOUo2ZKpgHSeSw5u7nUWeDJgziz9yMx8yWKgGRGtJS7hNxnMphdyvd2jLYmMGgq3</vt:lpwstr>
  </property>
  <property fmtid="{D5CDD505-2E9C-101B-9397-08002B2CF9AE}" pid="22" name="x1ye=26">
    <vt:lpwstr>rEA8VglR2P2kO+LQ+xdSNEH+Bn1dJLvPgSNJMXfwPcrQKa9XUn/Hxu4doIloVkThoWdye0CV9iK8hiEd4E6jJLzQ2t6pctLyWZyCgIji2bh/b4xMFF6UTNs3I2lBABkzrm2lcXiN8Ob/WvQEGV2T3Sl1xJh4hUDKHfHKl5kRRWGbBMbVHUI/5yJ/H0T0yzErT7x9loU5TbuiS+7mvlXGQVxek4fvxMu6z4fs1TCqXdklrM0Ptq3AnFp4sJ2PH5A</vt:lpwstr>
  </property>
  <property fmtid="{D5CDD505-2E9C-101B-9397-08002B2CF9AE}" pid="23" name="x1ye=27">
    <vt:lpwstr>M8ijgz05DotZLuV0VusifZRrVDi2MyJt23DJp2OR9Mbzov5Cb/Sz0J3WSi8lPuJUD5XhcCFuo38Lmu4j+KL6LI33oe4KoyD9HHJn5+NO4RhiJxs2gc2v71zIp7ezbOlOyj7Pt8HQwleKZ/nq14Xmm3YhGrlN41xxioTj7MfPFxgcZ2rVbIfIa7T/jbtbPo10eRpPk+15uOJ77S5dnGksPXWmaJwH/p7wg8EPmYERbQWqPbVprz2QJKhYMy5NOkg</vt:lpwstr>
  </property>
  <property fmtid="{D5CDD505-2E9C-101B-9397-08002B2CF9AE}" pid="24" name="x1ye=28">
    <vt:lpwstr>hz6LDKQpMo+7sJMqEcfC7nA1uNfFB6NJYbKrcf3L7qbQklmHQSRuKssRrGAVX+0XKnTVbnU03h+aYUcaRUCMl4lHMPasIfJIzsokbdy6bixj2KsfoMQdTbw84FYM+gM4+9e66ioVHyLUKrgCRLl5Hu4wELVSvc4u+nQZnx+2q7HHn7+Ej86vXQ3Gu33shrOqX8HwuTgawdbOVfTC30/i4EcwiBXiLGNobJo63AwF7Dm95+8dYZVD2pKAtd2dlZY</vt:lpwstr>
  </property>
  <property fmtid="{D5CDD505-2E9C-101B-9397-08002B2CF9AE}" pid="25" name="x1ye=29">
    <vt:lpwstr>6l4wCRkekhVhZdYU6QCyM9uyMxcbA6C98Zw4FWK2Re+bon64QJgd5XMKvKnzQordvczAnd5Br2RXIFjfMYHvhRAUFONe/TJRgfKqlkW5CJBTzzXxUxFrY+osdJvYpU0/7ho/SZTDzfszab+4C76DCG2m1JlpQ+0aDhYzXZ4lb+KIcRVyLFtdP0L5lQnxq7ZMpWFYZPfog/uMF4kq1kbSSouHvskNrLpLh7f5DezoAAFy5FBIEnlTvNUmRH+LLKU</vt:lpwstr>
  </property>
  <property fmtid="{D5CDD505-2E9C-101B-9397-08002B2CF9AE}" pid="26" name="x1ye=3">
    <vt:lpwstr>SahKwDG69AmdiSDrGNMHM6tKd6nc/xYBXNGv3L4dp8vBIEeAYgiUpEY+/a/46Ofr7B/sK+7gjU+PdNoKxMuT3kooSglAd8LOfj40p9x70klo0qzdvD3RHNpSXOm8Ni6WOJ37xZmFrAoUl5n5npwNeDNz0SPSR1SHvqgEVvaTWg+n3DJIhnvcXokEbomaakPBQEc3IArR0WAI0H8YgkTffmTs/lHiI+4gWb2Ta1KE92Vt74omh5TO3syQxaUbkar</vt:lpwstr>
  </property>
  <property fmtid="{D5CDD505-2E9C-101B-9397-08002B2CF9AE}" pid="27" name="x1ye=30">
    <vt:lpwstr>lRrKeMhLwrQ8FnzhMndZRgi5YSW/3vpJeL0udUM7/rHK1Tv1wyrdmoX6j18IKJpdGViXfg6L/3xyRyvWII/+z18dZ94/OdRDCHPAOu+miHDwS7Twe0aRu2RvnTDMrv9IAiGmKMZ+YluSs0d8PPNmCxNWff4WNVlmjJoFQ2b1gI1wNDIV4/wC+BZq27jy/IhIq+jNJhVW6dO9F+PwTKGo8JBdBzoAwsI035LENI9pqOGk0jearN9L9v+TLgzn79d</vt:lpwstr>
  </property>
  <property fmtid="{D5CDD505-2E9C-101B-9397-08002B2CF9AE}" pid="28" name="x1ye=31">
    <vt:lpwstr>qIfkLd7V56QvTE0ypthH6fz+xsWWHPeHRA7FyVU62BsDvpWjXTB408nxRbTMi7L7317qxZML+4kjyOYrJbuL1Xt9H16+9xDwGMPFno9j+ntatVAtVHKFB/edGdOdmEHLf9sfyY3Mbt+7rU8offbPlQLRzXExWSdS72SF0dka/kg1oP/k5+nN/Mfg1jJPuVZqKkuwyxJGfSyvxLT4Cl+XLHXT/p93GQyxBwMYoVhtbQ5R960Rmij/vB5MrrWCIKL</vt:lpwstr>
  </property>
  <property fmtid="{D5CDD505-2E9C-101B-9397-08002B2CF9AE}" pid="29" name="x1ye=32">
    <vt:lpwstr>FE0/KXY7MPQlYSIRfpvBeqp2bLHnFUXMQAGSKPI+bfcjof7erf3F5KC8RrURBtSQzJlJa3LtHlcXp0moCvQ+uLKBj0pDZgYjw81+m/UhdvobKOhN0izOi5fv5chvMmqRmvOPspu6mUEmk7prKRxY1QQmSyxe3HZfvMbf8UDcHENgDPfJdPlFj0CdwKCHU/5p5YTKgArD5rb4SOt6gdV5JWsj3J4QxTMwhROHhjzzRWlIh3rR1jUTdj77lYe8Rn1</vt:lpwstr>
  </property>
  <property fmtid="{D5CDD505-2E9C-101B-9397-08002B2CF9AE}" pid="30" name="x1ye=33">
    <vt:lpwstr>d+uOrGY8DcHKLILExjSCFP5ZZDXM1wDOajp2q2Uksd38bpu+K6AQvh0RRRLewdBUptO0XZ1P79Su+fVpxiMwhOMfbXodN/0DVo3Jl7rFJYkPuR4p3+hMSAaE9BpaB3PuRk9Pwx7ELZLYzYI77LrA0Nw/MNDpHJZkCZnip2Ni5Fb94L/AWKiixdxV+wmxcdSatCPNWTx8+JSjiqNHPo9OnKWBlvaA7Y9nBTniD85Lajltjg8WxY71NfRWACXs/b+</vt:lpwstr>
  </property>
  <property fmtid="{D5CDD505-2E9C-101B-9397-08002B2CF9AE}" pid="31" name="x1ye=34">
    <vt:lpwstr>r0FTSJ1mSzYzf2U28Izr+v9URWN/7CeWPkeWLGts325fad+N8Js4jBkxN5S+anCwSVv/vCzLk0zMpwzoWmuG/GlPgBWDnEE4nfmm85dI7ZPV1bm5VyLxA4jQH+8xUe85dEodsvtGkHD/vdglGUgOYBHZQ/VkjGH8wBNIM5grlhnGemxBzt4lmtwIBssyi5LYNPYECNshgxxaexnp8/xGn8APkaHT0zrL9Gt4mx1Q7x9Vyi0QwkoQ+T+0Ves9eih</vt:lpwstr>
  </property>
  <property fmtid="{D5CDD505-2E9C-101B-9397-08002B2CF9AE}" pid="32" name="x1ye=35">
    <vt:lpwstr>OANaclEKR4aP/+27bQFIM/sfhAcNBUxtiXf3y8YvZRPPACzwQ/4ihxh2+XsI3MeQ1bFAtyGwC4a6+ysbbuofqu1PvdOjA/7OvWbxKJelvpLTRSKdjfOpN3Xe9YpNQTIfmM9g2oQ8PjIa4a9TtIn5HLefsMP8ArxRZZGAdnNrImZp+vDKsIxSXxrrb9IxlGRn8WLXYLpL+LQm/JtN41s+HIUO8m36yPbmgQQlXZp1xMwexDdaNKHqOErlHCwVMwY</vt:lpwstr>
  </property>
  <property fmtid="{D5CDD505-2E9C-101B-9397-08002B2CF9AE}" pid="33" name="x1ye=36">
    <vt:lpwstr>qaWW98Kduw/j9u5H+JjVxSC5TzX2gu/dj6hHFU8sfUl/8+D/Cu92fML7DYNxbH6bzftX1Uvmp+uJXRQklQAFvKgZZcuo4Dlt2w697zHPtAVZQK4tD/iplTtWzH3Sds3yMoGV/rR4FJDw4j4cLeGTCooeP3jKD4ik89ssGXoFVjjRn05Lii0o6swtmfXOecRVrlmBKyM5YUsl11NSp28JU0NL7z+QsKbUt74oKVQ3L7/fjcxtB6jqzr3cAkKRquu</vt:lpwstr>
  </property>
  <property fmtid="{D5CDD505-2E9C-101B-9397-08002B2CF9AE}" pid="34" name="x1ye=37">
    <vt:lpwstr>SDXPfdLxNaMsFRkq1vdRJBSYW44OPA8ZUJ5E91qaTvZfRuGYQGzt02AHTPEpFlnqyvld+KOpEHji0gOC8WoXlKR5bRu1O291PA1wSBofoLmeNqa8Tmic9aEotNQ42Ofn4ofiYF4f7Y1AiZ6qCNZePzHmL54SqRI0H/CPOoyy/49l+b6E7eynKAfrsZD6tvjbF5lFjaWuTrp1sHB3LzBlBCb+MBJS0Rhla/YShrF8QNzmPXwSaWIJ252PdHb/ASr</vt:lpwstr>
  </property>
  <property fmtid="{D5CDD505-2E9C-101B-9397-08002B2CF9AE}" pid="35" name="x1ye=38">
    <vt:lpwstr>Pft3IUwUPFG0z9XAkZkPCAPlC0FNhEdDRliS2XMJh/iB5TwwdYjcCaBmJKutT5/oipj9+PgO/UDSBP8avdoj+LMNBK5htPSOTQxT6727c4U28hnzz2HyylDMILVEtn/SH/FaXiTQdGQD+bsP0foAXaGDfGWWs/H0iCVQ2scqB5LLKmxcOEInyIj+j8nNolimvATts52eSuV+wBTmzQnk3Xg5Om9K2Xzc2gQHt5+/ZT4hwYCxSVPOeFYzd8Gfoj8</vt:lpwstr>
  </property>
  <property fmtid="{D5CDD505-2E9C-101B-9397-08002B2CF9AE}" pid="36" name="x1ye=39">
    <vt:lpwstr>IMFuWlVDv3PSiI48Kq+ItOvKZ3C8OO882ky9EOOrKBO1iECk3wYETRcWHltM3IVAQHsShTM222h30H+zeh3UxwqthTC2ppJRWJcvwVpg5AiKC5NAm+ShCA9SoIIRK66L1Akbs0ffeeIqp7lgO4/R6pjSrlDMkNeRn1bc2VS2+YzbmSVPWiumq6obHFslcaqb/czwVQOR/YGFAItlxXrCpdO4jopf7sa9DqGOKZ0C6a6A/ypcaHDEnluRP0WCKjz</vt:lpwstr>
  </property>
  <property fmtid="{D5CDD505-2E9C-101B-9397-08002B2CF9AE}" pid="37" name="x1ye=4">
    <vt:lpwstr>hrt8OnOwyqFRWbwJHk2GeUQ60TDK73ym/tioDZkwIDeMlbaleZE1JYMYJpIbANO8bj0elvN7ltD2bX3syCk7W1Aph88QNl2o8spuV81L220e4FUZW+ZXf4HcDE54vqtuzSbLYMYtcOFE9fRV/WEcndNVuJ2bu/+toVIr39WEZ0DNC4msco9HsP3zWXGcupkZA9TB6npZ5eTeUrQFsQskF0wmA32QXwDxlpZvrGd6C4+WYZrU8dVjoQ8QaPqFwfZ</vt:lpwstr>
  </property>
  <property fmtid="{D5CDD505-2E9C-101B-9397-08002B2CF9AE}" pid="38" name="x1ye=40">
    <vt:lpwstr>AAUf0KdQUKRdvLadMlFAp1So8cgwIJu38lFNwTOAO3huWqbLV7cxYMoRwXn08NCJmXx1aruxzvY8Wh7Sxs0LqGxZEePVOHzz4T4WbK40WRHOsNWzbUjMeq0ka1Yw8ZHzpvU8bcfyZeT5Ar4rOCupeNkdqvYjM46ggBlpFshfHd3SLlq1vYgnT/TJ3NHeqsY/wcb2rXPigaB9WO90jaCOcm8KsOlHpMPhujr6OQCnlWdIT9VJTXMuWctk6u46CzZ</vt:lpwstr>
  </property>
  <property fmtid="{D5CDD505-2E9C-101B-9397-08002B2CF9AE}" pid="39" name="x1ye=41">
    <vt:lpwstr>qGuNo3kaj771KFYUzs8WYC+n2Bsz9mNOE6JqgfuhK/NS0ekK5OSWVrtu0l5Ov69GXT5/FiTMTSTCWBtPT1APumH3shAL3vewdARqHS7x5+BQMo9+db3OGgItr//+Co+13Kzeq5dDyiY8SxunPrzxeQgkxr95Fbbu4o9YkWRh23YgJQjEoLFPgcAIBGrJSTILFnmDJj6iNwVrfX2iXsdrF1vic8mYAq9ocbWt/eJMxwxYuxZzoqsfwgKQ9LSStxA</vt:lpwstr>
  </property>
  <property fmtid="{D5CDD505-2E9C-101B-9397-08002B2CF9AE}" pid="40" name="x1ye=42">
    <vt:lpwstr>rTP4rVR6fuVJeE0t9pEjw7hh0vCEtvaEneF5ZGKOU5W4kZbYq+1dpUMQkmcETAgS3ueQSRTCfz8pkOZJN8moJ1V6+s59JjT2FveyKMZZOv7UIuhOXX9BUVzxpxMMvHqIzQqgAyb+jFCZjPN0bB0YPh+HFIUwK3biPvj1Vq/quGolcRmaxKVzLKAfAbn+4cE5fuVgwzCCGeTFQlLlt3Lf9NdKUA1jEaaNbHL120Lf4svr9T6Dvp7nBdi7zWjN8ZR</vt:lpwstr>
  </property>
  <property fmtid="{D5CDD505-2E9C-101B-9397-08002B2CF9AE}" pid="41" name="x1ye=43">
    <vt:lpwstr>9+AhkJprMsHZtuU0BRiMnxESWJPo1ZFAbIp2+1Z4aC6/kLtjFo2OX9TiieRw4tEkVVL5rPMPXRkvqYjES8iabYQ9lH0XKwZ4kWb3bSoFaEVWVI6dlGDByCEZnCcNhnlKelkeNQ2MVdrOBfMH5JSEYjkvIdwkxLPwAaLYh1YNqR5EGQHk9YGowvZinxYkv1Nyd+BwGIuXMA54jkFYspogR2nG8v3M+aP3S8KJIRjiUqO0Ts1aQDDo7ksRlIFpIXz</vt:lpwstr>
  </property>
  <property fmtid="{D5CDD505-2E9C-101B-9397-08002B2CF9AE}" pid="42" name="x1ye=44">
    <vt:lpwstr>2TBzu38E5LDexaAzuhaUbalyApW2n7icOBXh2v1JGHh/hwNac+fK5KPWifHDV99Ble/BwjWGn6y+/7VeiHyUXvlQrdkCvYOsGrrm1/jsB1900dmJYbKaJUW4IVdK/sPQgfBmsofB3yRqnXgP21MD1dG7t0kFkM2Xs2mDfyTCcA+5kulWWvchqcAv4VGAA6QXfSitTnqFc1iWGG392oxKISVQAr8v5Lr01rwNXRiYmHEoVPeb3neqpYj8qEZflo5</vt:lpwstr>
  </property>
  <property fmtid="{D5CDD505-2E9C-101B-9397-08002B2CF9AE}" pid="43" name="x1ye=45">
    <vt:lpwstr>u/bU/+SKTJQff/vSkXajdEUyx1/2ybUSnXSk+DGnfHTK+bp5Ej7cRh6hRhckV7w8n/+8gu9z5YX90vQ2Gr8jynKi+YO49jJprwhhmkq54+y1PKLSoZ/1CeMrBbwVW6N1IAx5u3QUOQxgTZE5/tm7FEeTW/ENQQ6KnOqAAW2QKDleLSQkrFSuH6zGp3k8TRULNzGt4UGiN7r8DH9p7A5/ri3qrZBE8ws5lC1jv83U39VrvCUVnHyoY4Flu7yfSw1</vt:lpwstr>
  </property>
  <property fmtid="{D5CDD505-2E9C-101B-9397-08002B2CF9AE}" pid="44" name="x1ye=46">
    <vt:lpwstr>Bx54jyz2anW43gq1+VreQFEQ5ls85d2PT8hOugZiZpvKNfLP2ZKlRWWifQXKNkL30vlZZVDUT7RUZxG/401DWjTpUogoo10mhxYjrsTAQwZiUnP8HeZVfq2ExMOaxYq+8nFxvI8BQIlRSHyYxWU5RJ1MBm2vtXHl5vFe2IcJsvgoXFJWwTaBsqtQq9aIGuw0nFVQpFj3Q5ElIJRAIgmu2JWA5OzRRNbgZEaNDE85E/EVQBg2e1ahwi835NIsXpX</vt:lpwstr>
  </property>
  <property fmtid="{D5CDD505-2E9C-101B-9397-08002B2CF9AE}" pid="45" name="x1ye=47">
    <vt:lpwstr>O/IA2+XAqNSsXMOPa49N2xdbMmIVNjz6Mb+wuMxJCc5v9gFwrvVwZSsu2rV3wfVTvj+E4OJ9LVyY0o5Lz8JTXIpRSLhvtAXdpd16JZFU+2YQv/Y/FCUqrhofi2rsbONu/muPQCYP4pOZ9HOR1AitCbaGrsJbO4Bg4Fz5fUBwNt1tchX7cPThuTex7O4QrLW2bSEMe27pUiJcV4frtRifQKUyUIZ6wi6EPmK+NH7OzVgJ/ys9f1i2kFpsVp0D47a</vt:lpwstr>
  </property>
  <property fmtid="{D5CDD505-2E9C-101B-9397-08002B2CF9AE}" pid="46" name="x1ye=48">
    <vt:lpwstr>OFklSXLbTEJH8neyd/BiGT+bWpGDNsOczgf8sBe4GGG0d+63P/bb68gMK09NpjYozijqgqVtH0AKtzpnqlkEzArOc4N1mQlw/knANbKN/UM/fXBkacHd6Lt4z5DZvl4/+sSgV+QjMWZ0gRoNGDpl3lROPdi3+kdHhiZmf7ma8es5lMCdNKv8cSmghQnTd0AhMbaHtXEEFBupf+AMT5QI5+Xhg4ksU4SL16HPti1o+/m00IMa0AAjvfuYFNcdT+B</vt:lpwstr>
  </property>
  <property fmtid="{D5CDD505-2E9C-101B-9397-08002B2CF9AE}" pid="47" name="x1ye=49">
    <vt:lpwstr>EcLtu5Ma3tc7FryeQqn923kIZ2F0f1uzFFaTsvFOmVQCnJOrfuAFG1pyISQqMdMII9a7hKNLK4zzuyGXqEEpK36UwkM5DIAVjJaA20NLTIe/9zMUdI0jXl4d0XaLCOIMLAeoEgZFr/aD3rNGvKqopdLUTnxogZbCPZSDtw93ZelczV+oQNp66/rQs4f72MIBx6cvqnPXpgUOsUiurUs14Zl6KEj0ZmuuItOI1XWkUawREx9/Itr90ZtMOpp25gz</vt:lpwstr>
  </property>
  <property fmtid="{D5CDD505-2E9C-101B-9397-08002B2CF9AE}" pid="48" name="x1ye=5">
    <vt:lpwstr>6cRBzubqFiVHJ+/gl/Dmd7qEcFLRuXMz2noF2i0Ayd2XxlwBYK6vzSmEAuxiw4IqZdOggYkyfmFEYil1X3AEV60HRNEvV8ieNT9i65+SBQyUR6HqwHSve1Wy1QJhnEcQWLAElpY6uDzn8JY2U0iMPXVYfqqKjz9YCRtZATCuCo9ngCN+TqZjuhk62XlLiC4FT9GkaNzY/i+stGkJZJVeVzOFaKwOJJgvmATR1MYgDtmce+5qrN9zYRL59fGbyEY</vt:lpwstr>
  </property>
  <property fmtid="{D5CDD505-2E9C-101B-9397-08002B2CF9AE}" pid="49" name="x1ye=50">
    <vt:lpwstr>+YNqjXRxlGswKLychhySz2nBYjzsspHBVbnbLttfVxlXF8HRp3v9dBV8OOerk2idRYWgTHE1Rna7ns8gd7TnmE9ToHLF4/j3LiJeofOQDROj0Fd0pW3duEP/R3x7r1hdRMjow+iEutFTz+LsYxfY39LfuZDlYvJWMQ+I1yS2iCocDOEGVjAvajE2L1ZX+8Nv+o2Mci+ou1p/Pm6XhhdAOhuEaXDXL5XJlLwLs6Ppe0ktui0bjYkeTopk3Hwb9l+</vt:lpwstr>
  </property>
  <property fmtid="{D5CDD505-2E9C-101B-9397-08002B2CF9AE}" pid="50" name="x1ye=51">
    <vt:lpwstr>gg8TiEQsj/Go3zuDkwHT8UMFsD55QdzMXokDrMx0Sff7sXOl3TsrYwXZgrT2PgHrtLUcg08+TCDoKJMJa1+0CybnaArVSzYd+mrYXMu4qCgdRmrnfEby9RwgREB3yE9K8PiGOwvSrbZKW/RKQVB+j7lM2mR2sVcF3YoqYDtV4YbA/epJIcSQ9Q6F4uvFdpPylHYmt4DNHnXKZexiqBc50dG2uvG+U297IQOhkXYsgAhPa++vkQ2ao2ln45QIzt0</vt:lpwstr>
  </property>
  <property fmtid="{D5CDD505-2E9C-101B-9397-08002B2CF9AE}" pid="51" name="x1ye=52">
    <vt:lpwstr>0Tbvp2LZf/Onojz7sUBDzBbXayAWAMQ7PcBi3kpsdGUX0myQlaEL1pTys2sRrZL6NPSO2rWmIp91Ot+PFzwyvWlMcigGYNVPMjv0UdyRLQdun/6YbJIpIAyDJsatk5OEzoD22vpZKIZIGDiTSCM7LH4r7IeGyvCXwD53b3lQEtdhAfaPC8JQHajx40vJan/bUQg9aRVByMK20Hg+Nwf6LEvZB2QPp/4SemoGH+UOhM5jP+n5S7DMD2Utg7Fd6kS</vt:lpwstr>
  </property>
  <property fmtid="{D5CDD505-2E9C-101B-9397-08002B2CF9AE}" pid="52" name="x1ye=53">
    <vt:lpwstr>LDbziPIPqVKXEsTlwqPYxUlo7Aq+vGTv4MrNPwFhVjB+mTaiM+T72uVrDOBH99Pl+rDAXqlwtCE1rtxJwZuIlxODUumoTfpPbBFf44FIWVs4T0k3ubtFVXvK6yHMn3jghQUdNqHckyAVn3GgIyo6n4KZnG6ji0FOevPRz+oZGJRORPIr68+7ckAfS7Sic2GnWuDsaYc1hTOdlHk9vg8YlF+xlvunGJwZTKM3j+2pCHVDbdIjjM+ObBNGGN4aOk8</vt:lpwstr>
  </property>
  <property fmtid="{D5CDD505-2E9C-101B-9397-08002B2CF9AE}" pid="53" name="x1ye=54">
    <vt:lpwstr>NJvrYK69et4eMiMp1XqDu/EXlQhzJN+1Lho2WOUGgMOTz3qYhaE7PAauIi76ooKFQmvOMXN9zVDfXjYPF87gt8WgCSYqC4dDQ3wTuqY9OuYHPc1xr5eUJ4AmYBMgtMjJg5IESYvD9IyxukRuBXdD4Eiel+sC3eBbaW1aYIbZnfmJERn09JHzr3feS+uNHUroSCaOEyxlkUANWob8dc120GI6ZwBSivIzZO8uY0paAodajlCoFV7JzjXNyUpOBqZ</vt:lpwstr>
  </property>
  <property fmtid="{D5CDD505-2E9C-101B-9397-08002B2CF9AE}" pid="54" name="x1ye=55">
    <vt:lpwstr>iAqafuJFTb+Uhj3e38xrXKHbtGH4RvOAqbVSn4QM0HfHxevRMa7KD5/v7pWBOIYCrrHV/48TFBxDwknMnHrVNpWfY57XawugLse5tKKLn41+S3D41hQWpIephm/nNfYPpC8TLYkZvjbi6HxV3YKnnnSxgNMIJ8cgWd+v5Nnb2Wm+lAN8le17OHm1vaPpDSC8rP1SP3xDq0O8qkK1ElPUo1N7fojfTt/L1ufwbZekYJEH8H9YjfvfYwbLwFxLePM</vt:lpwstr>
  </property>
  <property fmtid="{D5CDD505-2E9C-101B-9397-08002B2CF9AE}" pid="55" name="x1ye=56">
    <vt:lpwstr>WEql+0Lv5+HbNccIcf4lKgNpIroz5loGDdYetQIzqX1T4EC5P/qVHDDAy6GvQV0Z1Lc/yKwdtIOG4Cui7yIc8kdE2h5J2NiKkp+IhYODFk2SnU3plQtzST3ZEzQ0GHJbXBSB27W0yiZu41dPMXI4RFE8oOaj+uOAxKl4pIvwLCvkUhNodV2inkg+rtkbd3khbS0636lE2w68gvLBXTUMuFKCOwh9+vqaxbwGQ6A7xUYPP3v8TUAmc8pRxvZU7Q7</vt:lpwstr>
  </property>
  <property fmtid="{D5CDD505-2E9C-101B-9397-08002B2CF9AE}" pid="56" name="x1ye=57">
    <vt:lpwstr>fa1LbwNKnuzhaNMWDk70twKzTdm5AKm6WqASiZMP4+1lMZEs22tVb50TrjtgN9+JXaXxZfXtI+X1q8hWXD8MswmV9GzsiGxEhAt5SUntrwsnaTVZ4i1VLBkyJ8yoACVMo8jNfAKNTR+juV+xkoSuu+aE6BthdI1hPD4lmwubguaU/hF+v7dZvcYuewPZfl9C6lmHYEuOVz0FmyCSyky/hU1Toia+Aq7uyGHXSqyMites3ZcFjX2Ok4JciXxpeCZ</vt:lpwstr>
  </property>
  <property fmtid="{D5CDD505-2E9C-101B-9397-08002B2CF9AE}" pid="57" name="x1ye=58">
    <vt:lpwstr>akH7BLd33JTkiceJgrV2Grnu2HSW58aZ8EMkrKSDvuPAQxujda36N2AzZQ+ufWIhEr02C7YtScn99eQAxtydRZvVHP4SGcWD8aAQcaPJ0OUU+8YBXQhIHoVjZeDmcJp2LjTbu09ELdpNxewd9HFVaYoyAwLly6ynbRE7OEU62feqd53K+1aLrrz75ghMzcV/GiRkG/ic7qGmt40CHw5E0JxuEsQmHMBzin6TMTJnz+TlhRpTwVVWUTO9Y6vz5rP</vt:lpwstr>
  </property>
  <property fmtid="{D5CDD505-2E9C-101B-9397-08002B2CF9AE}" pid="58" name="x1ye=59">
    <vt:lpwstr>NpFw6taBXcPIsjiNCEdEMrxsUVkRZjMh801y4AJPZa4EPNjAITR19TkcDG48F3F8AHYhVcp7VYlCe/5TRtqx52vAOu6KbWcgxxw4vpZLoOSOqA4iN6CO8PRUm5w4P/UAqiWzEppcJKogtZ+M4H9zAFjjdhI22E6mBIPeF6X7KMbnSLiYXJ8E2nCX/4puRgbzMq0BX5jbwA61tibM1EugMtrPv7+IknX7+jtSQj0UzN2jrvtc4W8G4ra9gbYWJfL</vt:lpwstr>
  </property>
  <property fmtid="{D5CDD505-2E9C-101B-9397-08002B2CF9AE}" pid="59" name="x1ye=6">
    <vt:lpwstr>5iKnqjLddGvfB6mw8fSBGQgFRvR6jV2ChYcnQjaL4PYnGJDYU1BKBj+0CZ5YqJ9RQfe+7atYcAn+QOX8lF98LntOYhylM5bZfByZRaAoREhqZtiHOI1VN1ra8bQmd6gRaRn6KK2quJxtfa5bqrKF3Pu8vAD5pTT0ZmgL1TdMH8Zrqvq8drPTAmoEn3L7OMhmZOJ0YYzxIDy7V43adXXOlskJGl9BnttzIkJcAYmPrAtqZJhI/gKXV/Ujv64u3Lo</vt:lpwstr>
  </property>
  <property fmtid="{D5CDD505-2E9C-101B-9397-08002B2CF9AE}" pid="60" name="x1ye=60">
    <vt:lpwstr>Tlof3rmaij65qK5ZWOoCXy9/aKv2ROWPlXY6TfJmqQTStsxSH7EvIBnN5mzC4aJdxXKq+BchgbxDafGnwp31TYkVAj5+e1ZlJgvF5Q6VRQJHLzeHoTrCwcY555RLg5Xyhw8PNPMiMFazSODlSUbOH2/jKl4muewZnKuMQ+Qs9FjyTicpg6zVhvxZFI2bypkDAneD+fvyu4+LyQn1HEKfUPXkOYF/Hx1nvYaHmSYTStBXi13DfnJ1W4VnOJVNYSf</vt:lpwstr>
  </property>
  <property fmtid="{D5CDD505-2E9C-101B-9397-08002B2CF9AE}" pid="61" name="x1ye=61">
    <vt:lpwstr>wrhfg7a59IfdLeG0bGcM0zZiKqz2RKFqbJhUbEn+D+LmitXZxXAHYXbrtY4EiZTVtVYkosMwDX52LSAd+KKzQrebn1YRlLWW+b9ZXQMoliiCcuFqMXgpmWWnix4diHs+R7SeKqNcjdRFhVxQURQWKGCyPbm/c3rOWvjzLya2KdjPp4quRcltqtPlyrwhVeQGFm+sawOrv3VNKd2iPHhhgbVux7wk7MR02HlgfOViD7/8fVHzGxrHw4gsMPKbAn2</vt:lpwstr>
  </property>
  <property fmtid="{D5CDD505-2E9C-101B-9397-08002B2CF9AE}" pid="62" name="x1ye=62">
    <vt:lpwstr>+lzeb9++aLv7hIZ7e9r+KKcuk1RDW81j6xSMd5SGjevAUwoFWRHJ1jQWSe7QcHfZqZgGVX8JaFT8kceRtEh0ZUe89I/0xqAvPNaH5VOzcPmPtYq55jZdz06oPXk9hKiq4q2hp848fgMzHMqwrxHO2CuHJf54iuVms9jDPQQA1iLa4waShDOibIF56SvxLxfp2v2IygPrsSr9NUC4Xfqvaz+yYGPoqSYGJtiBqh0cEiABle8tiOsm4PTTmPJEy1x</vt:lpwstr>
  </property>
  <property fmtid="{D5CDD505-2E9C-101B-9397-08002B2CF9AE}" pid="63" name="x1ye=63">
    <vt:lpwstr>N3dkFTOssGQFTjnGxK+YRAkVTJ/J7AfSh4x7gBP5Q5ce0+GMjkjQw6ropZRKVSZAsgs0XpplCMmbanBK7a5n4OFjSIaV4Wp06QLmX2zyStR4+fHjaqHFRoi3ol5F5G1o56ZXaedEoldSLwJd4VPf/zj/z4ANyyofonjGFUy2YfuyxlwZxpFgt1bAmDPBLccufXgLghQh4pouUnJZMx6YHyxHeeash2ymwH1yk02XY4Sj2GvD1RWX+iM7vKMiN8F</vt:lpwstr>
  </property>
  <property fmtid="{D5CDD505-2E9C-101B-9397-08002B2CF9AE}" pid="64" name="x1ye=64">
    <vt:lpwstr>xDZzvq0Z7sXpC+aYmWxc9+hoX5kREdsAzG8u6wLhKbpcNsA/KTiNzDzLwT12Kmy9h+2zlC2PYXRHPPD4q1vDZi//n58CzxLxFyk4uH2MPWcpvj9x+swmnXq6I05JyCqhxK2smHz7w0yk0pBvzGM3Evc5GlQ4MK/OEwqztc9GrUN74kkS+qtSHgHb5hQohdN8CmoKHTP4v2nDM20MpGF9MO9Xg6uZ7MkpPYVpErPnxOvI/cXiqhffMMPVjwMwVVK</vt:lpwstr>
  </property>
  <property fmtid="{D5CDD505-2E9C-101B-9397-08002B2CF9AE}" pid="65" name="x1ye=65">
    <vt:lpwstr>/UdE5JbZ2Z0KCZeD4v5rmpak0xph/ApmcGIEn9r1k6WvoGE/3U6Hjo+AEE3OhS9X/LPE6DQ+ef7gQk8MxyPrRGrQ7bPfB0RZUHhnppMyf6+YGuCCW5oOPaHIjE1j3e1+3heMjII6+/rFYGZHxHZjdsEd+fv6TdMHlR1/W6WXaQi9pNhWshRv8fy7C35hvf1M4jwgfJEwgEzhFh5zI8MPkqasQ4A3ATdHjgNKJ0KYFVdJkP2OCeQ5c9o1jzRpDZY</vt:lpwstr>
  </property>
  <property fmtid="{D5CDD505-2E9C-101B-9397-08002B2CF9AE}" pid="66" name="x1ye=66">
    <vt:lpwstr>FQQKo6FQFjeMaaF/z2NLpg8kbBgMWiI05IUVMnozqp8ltt4x2h7s8QceWA8xauFBPE52Ut2Fu/cUzWuBFdKq+kupj7duWRjQ4Y9jFsYAYduMn+XSO2T8nmRk48hzA0nq5HlhOdgp/B/n94uhVaewUGzu4mOLn5Q+YuqiGkUDRpNdhnT1uwmLM+zRvIe/549ctrlUrffxWbN7KkQBBED4SBVsYaaA0zaPDQmkGr0y/fIwgwmqrKfBl0ewDqk5b0K</vt:lpwstr>
  </property>
  <property fmtid="{D5CDD505-2E9C-101B-9397-08002B2CF9AE}" pid="67" name="x1ye=67">
    <vt:lpwstr>25h/xkW+IjAdxHwLa1wSfEN0Tk75bbMGYg4R6jYuPHpkTdKa86txHH4buzcAtPbobqvLBEar5jYkRcwIxE69LPdXn/zeE09u2nanOuOyiss+ZAH3K2bGvwkS1K2CHxfkMP6GTI6uw2r1mUlUXaboo2cNgGdz70PTOUmqEJdWWOoEDnR+G9s58iOhDFAPTQPEAlmPBjD5keN4W3mhLyETEiXhlOvE2Dtsh6BLZe8EWr5qZbSU4CZzuUgvvzY6LAZ</vt:lpwstr>
  </property>
  <property fmtid="{D5CDD505-2E9C-101B-9397-08002B2CF9AE}" pid="68" name="x1ye=68">
    <vt:lpwstr>QDQRpkUL5Y4fSElX7IuXkwi8iONyUny6Cb4q7pj7FG6ly2m+UPwRDZjxNkcZfTPnE+PLF8YtX15Y1b3H5CD5+km1vryQWHDN0PIe3NbJyHIkvjvA6XhOYJkLdlKgQCO4JJISFzFC1hmVlSrOBa18W+XBroyiI7i9Ujo6ONJLgrDdBXtQGf0wLPn5zex2nJG9b7zRvI5N3pUBncM3/nlwbQxD/Pfa0BbY6Hx1TAK6QqTE2qd//qpz2TNe3QOm568</vt:lpwstr>
  </property>
  <property fmtid="{D5CDD505-2E9C-101B-9397-08002B2CF9AE}" pid="69" name="x1ye=69">
    <vt:lpwstr>PqNdVPyUTuoq0ht5wRI/Oop1o4999nbFPKpWraj/85+dKyV3jRIKspCPCw+TzRZItJvPkPtWtKvHmteqxfjxChmfngdctSHjQMW5KcgkJVmH0c6ljo1pOTZULQkhRh/0R9X5Xp33tOIBT1QXVGDpefe9b3CBNDvz20M/hGk/XA1DdDuLCOMj5MoJ/rZcxBbEYZ7b043QRMp4fta4trrFx+eBqsYmHU2bHWLPOY6IHeNE7OUpUmShkv7gXzAvrxX</vt:lpwstr>
  </property>
  <property fmtid="{D5CDD505-2E9C-101B-9397-08002B2CF9AE}" pid="70" name="x1ye=7">
    <vt:lpwstr>qCF3ln2fQVkiZeNL79fbAjjLHTuKfLosTgbsq6gZmLTdDNMqkJ5F2QC/6tBsGkFkbtIuTYIH/IjYUQEvvtXcHW/CnNhYACPJAR5gA3L070A47BKY3yoDgQqjSjlmiJGCrJ7H4M7XGr+Vc8G+fqmmromAP1eS0TaizwZrthl7ysM3FV7Q0u24XCz2nB/ccaLv564RpnPC1YjvrXGknE6I5L+GP1euaqVTzI2VEfWy4AOXW6Ykm95rMDMAN+6xsf6</vt:lpwstr>
  </property>
  <property fmtid="{D5CDD505-2E9C-101B-9397-08002B2CF9AE}" pid="71" name="x1ye=70">
    <vt:lpwstr>JVk0TqzFGCBW/Uio1ErIHbYdpCxU+jW4uTtqe30nTUrl2oZUoudTLwo+WSLMXOwSfG8XHfm+qTpL4bbNa7pEbiOaA5ywA1Z5iXNR8VI4aPwBxLoHG6zP7VyXGmfLPrFCKvXHRHGtzAppPtzsouUotReiOC5yRMPnEctLbZQ3VWQZZQL+ktD94lbfZKuurptzglCcCMLtLXHCDY5XWAfAYBD3DjVVs1MwcAFtFIOylZ/a4dApA/TYNU0VbAzwfpF</vt:lpwstr>
  </property>
  <property fmtid="{D5CDD505-2E9C-101B-9397-08002B2CF9AE}" pid="72" name="x1ye=71">
    <vt:lpwstr>1T/zr4U7g8/+YMHPKSw4o10qyqkOR+N8brEnefA9tLIG5LcfnJHqchRfon9q/b3CudISqxtCN9JI8s0dBtIExWwTGRxz3xQlL/qYkg4E7o26LBqUENP4dTzXPMnFxd+JUZjDhghHJh/Pjl98A5LikKfFWG3GRZhKx+xolhGj2xWUXQHHG4uP8AIc0YqBzyPr21DaVAybXs1gEkPatbRYBFiI1RRRdOGCFuf4aAFn91iCV2n9vTMIdk63hsAVmUQ</vt:lpwstr>
  </property>
  <property fmtid="{D5CDD505-2E9C-101B-9397-08002B2CF9AE}" pid="73" name="x1ye=72">
    <vt:lpwstr>jXU6Ya7hszhb9BZiDmvl3NiywT/duIpfNfTqq7gJWLAY+TcRfGfgS48h4BvEfqFOsZcx+zwdACVUC0EGdzZXyg2gxcJV9bvgiLnRuq6Fln4eP7Whr+o9Eat/CSDI9FPHQVtR34nzGaZyxfbwVH92mqBcAMgoqRFzMpsfP6BwsKkFAfEbOeNU/pljAezx+Gq1CmtYDkukjjJxibhGWjFwDFT7E2ajujzWRrXkbbsgRmwVb2NlKGyH336NPwiRxHz</vt:lpwstr>
  </property>
  <property fmtid="{D5CDD505-2E9C-101B-9397-08002B2CF9AE}" pid="74" name="x1ye=73">
    <vt:lpwstr>Ox56kdP9sbIaqU6KGkWu1jpg3X5kGXVBAIzgLMENxFaW/NCPSQsjGsuX30aQ4+Qk1On2qyOMEa7BNfydee/DkqXTqOfZmHECIxvNc27LqddJpQaGKyT+L+Kene7FhB/xwLHhxVxyMMLrJ0K8xPQl/qLTNJBChJxN2UeLr8yVrNd080tL2MRETW0GY7AjnO8Cmi0jLU5WPtAwEDcptNs/OlzXbPFyqq3Wtb+TW/n47z9Psb/221N5B+rZJDTFbmy</vt:lpwstr>
  </property>
  <property fmtid="{D5CDD505-2E9C-101B-9397-08002B2CF9AE}" pid="75" name="x1ye=74">
    <vt:lpwstr>RYdYxFbBFvoCSjF9gXjhiWVXCZ32RBKoaIodmjdirCcoijH+Krhc/GkiQL8W5gPkspg0B0pIwklDDWkl7Jshp9wuSuU82dVMLeG4YNMfibKslhjcWjfb3E4xtXcJQ4tzIgM+jP7A6JXsBi+ykSdaeSl5p/hQi4S3BZ3oCDoMyinwK2Yx5i5GlVU9eddNWKK1r8MPePcZWJrikrDWPWt2gkRTR6cb2xvfr8IvTaZGuE5PxRkT6Miv4q4F5Q0krBh</vt:lpwstr>
  </property>
  <property fmtid="{D5CDD505-2E9C-101B-9397-08002B2CF9AE}" pid="76" name="x1ye=75">
    <vt:lpwstr>wJCrpZcBn41UllUoJvkny0DBNqxmEnaUcPPX6JrPdlGdPZb0M14rxlpsdLIo8rObgEGe597agaUF3jMB1ZpohW0LNjPWgLhg9DHm+lgcbYgvLcq5/KsHkyZ2/p6xqEA3kdN6KI1JqeEttKMz6+IQfHaQi32AsHbTeAQY2G/xPGuhpxF56En9H87M7qxvhaFvpxz0gtlLkdZCNdo4G7m0yIJUKrc4Ne0GLl3SSKySFSDrR0+U6rh4GrHnbmX3nl4</vt:lpwstr>
  </property>
  <property fmtid="{D5CDD505-2E9C-101B-9397-08002B2CF9AE}" pid="77" name="x1ye=76">
    <vt:lpwstr>8bLqpAhuKjzFDi6fmFU0uiA4SXMyd9G0w66F+oPiuy1e4lX5usJxDxCO7gjhA/5+ac4AZDLndlECDsjQ+YJ4YqbaWCiNMfrsYrIJu/a6Xzog0fn010VezW6c1NueVC7mrH7nEqbjo6dcOzcIEDZzBaYm2zEFp0H7TZwflQXeOIS4drZ33ENlZj6a7COrq3qVKcHUNrxWDVU7aJXIW7qVfhWaLWMdVy7GshzcPNYYzHdTOrDgyOsZRdSPzFIjomG</vt:lpwstr>
  </property>
  <property fmtid="{D5CDD505-2E9C-101B-9397-08002B2CF9AE}" pid="78" name="x1ye=77">
    <vt:lpwstr>Izv/qkY6Z0ieB+ArhB03sTAl7SZqVvZiaRi2GA1JmUjIAs1bX8jPLw7h8cjxOG3qXcAr8lJs7Vzvxrt4HmO37nX7U20zzMgblnrrRQEnYs7X16LFbcT/YMqXlp5gCdXzL3J3ynu+kxgn89QYT3Tw17BiuoPV+6Jtge7sXY2B3NattvSV+brongUIY5xe3SSc75xnsXUYzAYsDLmNb5oiEsG7IgRdnxipeQ41DtuYDFyVvUjFPdyOw3gFZPAx1VA</vt:lpwstr>
  </property>
  <property fmtid="{D5CDD505-2E9C-101B-9397-08002B2CF9AE}" pid="79" name="x1ye=78">
    <vt:lpwstr>Ptmq4yiB2m5lLRX3Xr3Xnx1YDr2tSUTBYOPx5XgDvdT9tiHLDDNSrRXjvBGxC/kDIkSqjR6+TkDLqPiE1bY1MLz75CbCRrzTDfag2AGmaZboxrZ7s/9lh2Vc9bOdHqVmGHC+f3UJisTnvyFIbHjMmE028aflUPGdm1AiYGhI7K7Nq524kdCJlgjDqmYlXlGlZBpGRYg1hRRqttM9lK3PNZtoW5TI/1Ib0buuoABlLux+h+FOFH6JO9kXa3xYhbb</vt:lpwstr>
  </property>
  <property fmtid="{D5CDD505-2E9C-101B-9397-08002B2CF9AE}" pid="80" name="x1ye=79">
    <vt:lpwstr>BZ3UopaHLENJ2pIM7bWSC8yryJW4SNU3Io9S7QYf+qR/M3FFi6UlHDLy3R6pUbwVu6HQJXFH5iMtXOaMCYA2rIXVIg+zTgU+rFW193TNrPVvKAFi3ZrZSN4xKY3C9WkSujO/qZXoU5jtexCHBCPSIBOBBUE8L45PQZHtcpEeTn6hkOvEyN1MD2oSuD4CFE3EF6ij2kzaKOiQAi455eDVUplNPjwRmIRNLxU+peg1ucu5Hd49Jg473CQUom9Z7+d</vt:lpwstr>
  </property>
  <property fmtid="{D5CDD505-2E9C-101B-9397-08002B2CF9AE}" pid="81" name="x1ye=8">
    <vt:lpwstr>S4pOtS9+2gY5nh13ItgSscNR9HYDhle6/bFKOAbi6XkkNqKuIi43y5qzDzVAfWWNsNC8YetS3/UQJizhL8wivbAOOdUpftHj8pJyryPKBuN7clrg0Fe04traw6kQ84CUbeZJS6fNiWD1OZwxfH59Erh4Pd7BLMBRAcsRrIyQc2LUdRqq9TvfDvf6cqdvR4YBuZIYoW0YtXZR5CtQGfalYzykbspdIwAQxtGizNW3nmKreFwevbHctLrck4Lx8SO</vt:lpwstr>
  </property>
  <property fmtid="{D5CDD505-2E9C-101B-9397-08002B2CF9AE}" pid="82" name="x1ye=80">
    <vt:lpwstr>qgM9NcVjkj0/lhLIErg8wlzy7m3aNhqvzyU3ON/akyUk7f316SfnaPObvoVg1oz/zf0nJo4wDVyAaxyN/ByqmHX+0LLSwZzNCQOuAMhbLjOqYf6eq1jmp+eO8GQ6kPLJTSvFpK237VgeHHaHOTQZGD8dXpUC3w1HCVxp+EAofPc2YKtFeVQqRSjgTKkt4+N1V1aXvh9tiRbhIDvBZWOu1pNRtJRA5YaHNWO33EPyTEi5644807Y36Yg2P7d+Rz6</vt:lpwstr>
  </property>
  <property fmtid="{D5CDD505-2E9C-101B-9397-08002B2CF9AE}" pid="83" name="x1ye=81">
    <vt:lpwstr>CRFmM2XKRpEZvWpJJfhpy+nQ2udu2kILPPdY6yp6jkIAT7/0NczEG1lXvSWTL6hoDceBZXSRzJ6HyOBGidnuM9lnvIjLN3BlsxaqEGi8s7hXkCBnRPl99G2AaD1xiXgORpw6L75BQ9AriVysh+dhRJdSXRAtby892ZmPxOJgDmsncXjPTt/rb7CZmwJxnhKztX2D5pmxzUxDyPWieP92hcAGsCTNdcGLa+I0Zn2w79BVVCUyn38yr2McWgLcf8T</vt:lpwstr>
  </property>
  <property fmtid="{D5CDD505-2E9C-101B-9397-08002B2CF9AE}" pid="84" name="x1ye=82">
    <vt:lpwstr>qzBw4BCigcbgQJKdI2aSyBK4g9rYS9hdGaKq0/IATAzo0PBW44Gtcs+oZEKGaIFf93Cq0FfpgfgrAsJVVqVeXiIp90XCeooBkF90FBiAUPFyYh5BJj+VMhVyRwiBfCU75vTfjVCrR6vrulHu2MS2P5LveKvIXKJujq12HtgO2Ra8aPWybP1cYb6i2PFAAQlXluvP7nBrM4Zfg402HWTcHL7N8lsJbvOS0TEixv247JNbRxxENa4PLX6OmiwuZYE</vt:lpwstr>
  </property>
  <property fmtid="{D5CDD505-2E9C-101B-9397-08002B2CF9AE}" pid="85" name="x1ye=83">
    <vt:lpwstr>LaV3NCse9diVAEZtCaeSGxQr5D53F+9xY/wT34dkgOivU3pKdVe2jcCjHxJcQFaP/rtJddv7X20fLezOOgzQra1M7xKxtKyk36rHTgAdnqZYvVOzW3NG4l08Pr8bWi+f0v9+6BSm65X0FiDi3g74NNfEhWKn2cvfJttdLraS6xI44BD7dZmhXXZ647fFWJd7RwyQtwcbeVe4giUT8BK/NaXdJDSgrAtkND9jIpzwy0AaPEM1LiU5e0YoQkfHp6I</vt:lpwstr>
  </property>
  <property fmtid="{D5CDD505-2E9C-101B-9397-08002B2CF9AE}" pid="86" name="x1ye=84">
    <vt:lpwstr>IQra+iPiFv/HQDzU6WxT+tQHy9tXiNXpy4r6Z+Kz0cTKllhEIzhYeKoiVgKNI9KROOk+KzIOd1NJ8f2QdwpPK9YToYgAJQLEyrbCwsahn6jqlP38GsLxteLrUTr2vAELQ+MMZXxfVpf46xquQrmjfNU76RieKjpnDFpKi7pQy0yKJe8Zj9Uc0lf52GhoeAsV5UM1wCTgzPC3Hn/f0RdML/xcnk3kMPyjvCxRvdaDy236TCRmiakSc9iMU0ocntI</vt:lpwstr>
  </property>
  <property fmtid="{D5CDD505-2E9C-101B-9397-08002B2CF9AE}" pid="87" name="x1ye=85">
    <vt:lpwstr>o1jCduNlPLsOSAOfsEy858xmf6hwKu9YUyH+nEcOw/bE7DOBXx4CVWs9rATpPqphjfRpVpuTIYUiDtCKtYUlMqOR5u/sFzy0ax7ncH+IwwPNuVwrWcJWmeaPS1+D3SztUzw2yJH1d6O1AZLrQSRgyCKcbyApUEDpf01tU6d9SWX1+BqMuMqlvLVgJkZkHKTRVxSxa/B3MNEQasHoD9E1LqxC4/UVAwKyUsI4H72Uk/8OD630EoKT2OndqhTfTSQ</vt:lpwstr>
  </property>
  <property fmtid="{D5CDD505-2E9C-101B-9397-08002B2CF9AE}" pid="88" name="x1ye=86">
    <vt:lpwstr>dJ4ecT978+tvMczcXGBonCsoLzYk74F/GrsCV0AdSJyaVdtskR8aJqhdFBo8MHVXcZSisGiGnYIaGJrF+9ffOqTjaPFtTqTE5FBuDKma71gEZNYv72gA2A9VBfKhjP4e5Alf+Jy3MyqOjpEH/LwPFpbEn5hTSVY3XJUBvNc0DBXkExY9ztuS9rNuaoHEAcHFYbv2hsPNQUazRryiLNtYp+fNtc68wmuKBTuNw9ML2be2W7LL8ASLflLX4bHltQI</vt:lpwstr>
  </property>
  <property fmtid="{D5CDD505-2E9C-101B-9397-08002B2CF9AE}" pid="89" name="x1ye=87">
    <vt:lpwstr>f3aItZXTrs0j/ry9aLxCQRodArpDZ/l0yrr334POLedTVYgDzPoy24vG1XpVMmZe5W59UOCssc6OPegcBHR93XZoKn6mFcajNSXAtb0KWyv6gsjrSVBS2Ky+iBfvtFBR0jH8oSzlgWRDWfIp/bhHjvBA0g2YBz9L1G3txzsUHkfBEWpp/dUEgfAVVVf17QQxFxU7jG/yYWBKFE52eRrIuXgIIS7/e5ljUzhvSAJ7e8f9kbdHr0a4XwzGWNW0xal</vt:lpwstr>
  </property>
  <property fmtid="{D5CDD505-2E9C-101B-9397-08002B2CF9AE}" pid="90" name="x1ye=88">
    <vt:lpwstr>Vhg12KZCysr63WTfkrFrMxWonxtNRvBsYaFM37a740PyCJmiVsaJ62AcDaHdc4+otQpmSbg6425A4F6b7TYSEoFyg54Xm1S689UrDqt+JFLF+Zc+DLq27WSIYq9IcUSFPQHWdcCb0iKy4PUt20lAh75r1ZGUAJ0mdLN/0hD2WEDMfFPQAwp8Qxymw3tKEslDoSjbSj/9CwI6u4shJrOSaZtKihTzDmNmxVbEt9Kq0iFRrsM8DH8BOODrFA0M+ZK</vt:lpwstr>
  </property>
  <property fmtid="{D5CDD505-2E9C-101B-9397-08002B2CF9AE}" pid="91" name="x1ye=89">
    <vt:lpwstr>2GA2IICaL/jWk8vvv339VQsMHuFcAAA==</vt:lpwstr>
  </property>
  <property fmtid="{D5CDD505-2E9C-101B-9397-08002B2CF9AE}" pid="92" name="x1ye=9">
    <vt:lpwstr>EOMPx0QGR2pSKwJGagzdbRC2gsgIrKSUvBIgPYnbTunWU9deQKuF0sia160rzoPr3JRuKAvA6bVm9wfvPAtPir8M/ulrq9K9VRnCq7d8H18tXSpXaHvdG+q6o7QizQNmp3Zh7ZjokqxCffF34upOqWlhNQ7U1VVy0DauNktbPA0i8rkXUrCJoFz1bAwxLDsYwVJ0mBuJLD2yRMmpzPk/B8UCsT7wyeA8Yen6RjiWIIttT0ZqbbTJtyKdhEsrWxh</vt:lpwstr>
  </property>
</Properties>
</file>